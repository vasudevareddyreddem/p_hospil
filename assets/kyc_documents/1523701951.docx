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A8F" w:rsidRDefault="00841A8F">
      <w:pPr>
        <w:spacing w:line="100" w:lineRule="atLeast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br/>
      </w:r>
    </w:p>
    <w:p w:rsidR="00841A8F" w:rsidRDefault="00841A8F">
      <w:pPr>
        <w:spacing w:line="100" w:lineRule="atLeast"/>
        <w:jc w:val="center"/>
        <w:rPr>
          <w:rFonts w:ascii="Times New Roman" w:eastAsia="Times New Roman" w:hAnsi="Times New Roman" w:cs="Times New Roman"/>
          <w:b/>
          <w:i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2"/>
          <w:u w:val="single"/>
        </w:rPr>
        <w:t>RESUME</w:t>
      </w: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  <w:b/>
        </w:rPr>
      </w:pP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Name:</w:t>
      </w:r>
      <w:r w:rsidR="008A704C">
        <w:rPr>
          <w:rFonts w:ascii="Times New Roman" w:eastAsia="Times New Roman" w:hAnsi="Times New Roman" w:cs="Times New Roman"/>
          <w:b/>
        </w:rPr>
        <w:t xml:space="preserve"> </w:t>
      </w:r>
      <w:r w:rsidR="008A704C" w:rsidRPr="008A704C">
        <w:rPr>
          <w:b/>
        </w:rPr>
        <w:t xml:space="preserve">Guru </w:t>
      </w:r>
      <w:proofErr w:type="spellStart"/>
      <w:r w:rsidR="008A704C" w:rsidRPr="008A704C">
        <w:rPr>
          <w:b/>
        </w:rPr>
        <w:t>Swapna</w:t>
      </w:r>
      <w:proofErr w:type="spellEnd"/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Email: </w:t>
      </w:r>
      <w:r w:rsidR="008A704C">
        <w:rPr>
          <w:rFonts w:ascii="Times New Roman" w:hAnsi="Times New Roman" w:cs="Times New Roman"/>
        </w:rPr>
        <w:t>swapnareddy5274@gmail.com</w:t>
      </w:r>
      <w:r w:rsidR="004E6D61">
        <w:rPr>
          <w:rFonts w:ascii="Times New Roman" w:eastAsia="Times New Roman" w:hAnsi="Times New Roman" w:cs="Times New Roman"/>
          <w:b/>
        </w:rPr>
        <w:tab/>
      </w:r>
      <w:r w:rsidR="001B2D6B">
        <w:rPr>
          <w:rFonts w:ascii="Times New Roman" w:eastAsia="Times New Roman" w:hAnsi="Times New Roman" w:cs="Times New Roman"/>
          <w:b/>
        </w:rPr>
        <w:t xml:space="preserve">                               </w:t>
      </w:r>
      <w:r w:rsidR="008A704C">
        <w:rPr>
          <w:rFonts w:ascii="Times New Roman" w:eastAsia="Times New Roman" w:hAnsi="Times New Roman" w:cs="Times New Roman"/>
          <w:b/>
        </w:rPr>
        <w:tab/>
      </w:r>
      <w:r w:rsidR="008A704C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Mob:</w:t>
      </w:r>
      <w:r w:rsidR="008A704C" w:rsidRPr="008A704C">
        <w:rPr>
          <w:rFonts w:ascii="Times New Roman" w:hAnsi="Times New Roman" w:cs="Times New Roman"/>
        </w:rPr>
        <w:t xml:space="preserve"> </w:t>
      </w:r>
      <w:r w:rsidR="008A704C">
        <w:rPr>
          <w:rFonts w:ascii="Times New Roman" w:hAnsi="Times New Roman" w:cs="Times New Roman"/>
        </w:rPr>
        <w:t>7013157274</w:t>
      </w: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841A8F" w:rsidRDefault="00841A8F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CAREER OBJECTIVE</w:t>
            </w:r>
          </w:p>
        </w:tc>
      </w:tr>
    </w:tbl>
    <w:p w:rsidR="00841A8F" w:rsidRDefault="00841A8F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</w:p>
    <w:p w:rsidR="00841A8F" w:rsidRDefault="00841A8F">
      <w:pPr>
        <w:spacing w:line="100" w:lineRule="atLeast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To Be a Successful professional in a Globally Respected Company and to achieve the objectives of the company with Honesty and Fairness and to Continuously Upgrade My Knowledge and Skills.</w:t>
      </w: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841A8F" w:rsidRDefault="00841A8F">
            <w:pPr>
              <w:tabs>
                <w:tab w:val="left" w:pos="2670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QUALIFICATION SUMMARY</w:t>
            </w:r>
          </w:p>
        </w:tc>
      </w:tr>
    </w:tbl>
    <w:p w:rsidR="00841A8F" w:rsidRDefault="00841A8F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9477" w:type="dxa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13"/>
        <w:gridCol w:w="2700"/>
        <w:gridCol w:w="2025"/>
        <w:gridCol w:w="1395"/>
        <w:gridCol w:w="1544"/>
      </w:tblGrid>
      <w:tr w:rsidR="00841A8F" w:rsidTr="004C2007">
        <w:trPr>
          <w:trHeight w:val="31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Default="007E0A94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  </w:t>
            </w:r>
            <w:r w:rsidR="00841A8F">
              <w:rPr>
                <w:rFonts w:ascii="Times New Roman" w:eastAsia="Times New Roman" w:hAnsi="Times New Roman" w:cs="Times New Roman"/>
                <w:b/>
                <w:color w:val="FFFFFF"/>
              </w:rPr>
              <w:t>Qualification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Default="007E0A94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         </w:t>
            </w:r>
            <w:r w:rsidRPr="007E0A94">
              <w:rPr>
                <w:rFonts w:ascii="Times New Roman" w:eastAsia="Times New Roman" w:hAnsi="Times New Roman" w:cs="Times New Roman"/>
                <w:b/>
                <w:color w:val="FFFFFF"/>
              </w:rPr>
              <w:t>Institution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Default="00841A8F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Board/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br/>
              <w:t>University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Year</w:t>
            </w:r>
            <w:r w:rsidR="00592B7A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of Passing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Aggregate</w:t>
            </w:r>
          </w:p>
        </w:tc>
      </w:tr>
      <w:tr w:rsidR="00841A8F" w:rsidTr="004C2007">
        <w:trPr>
          <w:trHeight w:val="31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4C2007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SSC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4C2007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4C2007">
              <w:rPr>
                <w:rFonts w:ascii="Times New Roman" w:eastAsia="Times New Roman" w:hAnsi="Times New Roman" w:cs="Times New Roman"/>
              </w:rPr>
              <w:t xml:space="preserve">ST Joseph </w:t>
            </w:r>
            <w:proofErr w:type="gramStart"/>
            <w:r w:rsidRPr="004C2007">
              <w:rPr>
                <w:rFonts w:ascii="Times New Roman" w:eastAsia="Times New Roman" w:hAnsi="Times New Roman" w:cs="Times New Roman"/>
              </w:rPr>
              <w:t>Convent ,</w:t>
            </w:r>
            <w:proofErr w:type="gramEnd"/>
            <w:r w:rsidRPr="004C2007">
              <w:rPr>
                <w:rFonts w:ascii="Times New Roman" w:eastAsia="Times New Roman" w:hAnsi="Times New Roman" w:cs="Times New Roman"/>
              </w:rPr>
              <w:t xml:space="preserve">  school, </w:t>
            </w:r>
            <w:proofErr w:type="spellStart"/>
            <w:r w:rsidRPr="004C2007">
              <w:rPr>
                <w:rFonts w:ascii="Times New Roman" w:eastAsia="Times New Roman" w:hAnsi="Times New Roman" w:cs="Times New Roman"/>
              </w:rPr>
              <w:t>proddatur</w:t>
            </w:r>
            <w:proofErr w:type="spellEnd"/>
            <w:r w:rsidR="00841A8F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4C2007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4C2007">
              <w:rPr>
                <w:rFonts w:ascii="Times New Roman" w:eastAsia="Times New Roman" w:hAnsi="Times New Roman" w:cs="Times New Roman"/>
              </w:rPr>
              <w:t>Board of Secondary Education, AP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</w:t>
            </w:r>
            <w:r w:rsidR="00592B7A"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592B7A" w:rsidP="00116FE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70</w:t>
            </w:r>
            <w:r w:rsidR="00841A8F">
              <w:rPr>
                <w:rFonts w:ascii="Calibri" w:eastAsia="Calibri" w:hAnsi="Calibri" w:cs="Calibri"/>
                <w:color w:val="000000"/>
              </w:rPr>
              <w:t>%</w:t>
            </w:r>
          </w:p>
        </w:tc>
      </w:tr>
      <w:tr w:rsidR="00841A8F" w:rsidTr="004C2007">
        <w:trPr>
          <w:trHeight w:val="31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4C2007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4C2007">
              <w:rPr>
                <w:rFonts w:ascii="Times New Roman" w:eastAsia="Times New Roman" w:hAnsi="Times New Roman" w:cs="Times New Roman"/>
              </w:rPr>
              <w:t>Intermediate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4C2007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4C2007">
              <w:rPr>
                <w:rFonts w:ascii="Times New Roman" w:eastAsia="Times New Roman" w:hAnsi="Times New Roman" w:cs="Times New Roman"/>
              </w:rPr>
              <w:t xml:space="preserve">D.A.W Junior college, </w:t>
            </w:r>
            <w:proofErr w:type="spellStart"/>
            <w:r w:rsidRPr="004C2007">
              <w:rPr>
                <w:rFonts w:ascii="Times New Roman" w:eastAsia="Times New Roman" w:hAnsi="Times New Roman" w:cs="Times New Roman"/>
              </w:rPr>
              <w:t>Proddatur</w:t>
            </w:r>
            <w:proofErr w:type="spellEnd"/>
            <w:proofErr w:type="gramStart"/>
            <w:r w:rsidRPr="004C2007">
              <w:rPr>
                <w:rFonts w:ascii="Times New Roman" w:eastAsia="Times New Roman" w:hAnsi="Times New Roman" w:cs="Times New Roman"/>
              </w:rPr>
              <w:t>.</w:t>
            </w:r>
            <w:r w:rsidR="00841A8F"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4C2007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4C2007">
              <w:rPr>
                <w:rFonts w:ascii="Times New Roman" w:eastAsia="Times New Roman" w:hAnsi="Times New Roman" w:cs="Times New Roman"/>
              </w:rPr>
              <w:t>Board of Intermediate Education, AP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  <w:r w:rsidR="00592B7A"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592B7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60</w:t>
            </w:r>
            <w:r w:rsidR="00841A8F">
              <w:rPr>
                <w:rFonts w:ascii="Calibri" w:eastAsia="Calibri" w:hAnsi="Calibri" w:cs="Calibri"/>
                <w:color w:val="000000"/>
              </w:rPr>
              <w:t>%</w:t>
            </w:r>
          </w:p>
        </w:tc>
      </w:tr>
      <w:tr w:rsidR="00841A8F" w:rsidTr="004C2007">
        <w:trPr>
          <w:trHeight w:val="31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4C2007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Degree</w:t>
            </w:r>
            <w:r w:rsidR="00592B7A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="00592B7A">
              <w:rPr>
                <w:rFonts w:ascii="Times New Roman" w:eastAsia="Times New Roman" w:hAnsi="Times New Roman" w:cs="Times New Roman"/>
              </w:rPr>
              <w:t>B.comp</w:t>
            </w:r>
            <w:proofErr w:type="spellEnd"/>
            <w:r w:rsidR="00592B7A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4C2007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4C2007">
              <w:rPr>
                <w:rFonts w:ascii="Times New Roman" w:eastAsia="Times New Roman" w:hAnsi="Times New Roman" w:cs="Times New Roman"/>
              </w:rPr>
              <w:t>D.A.W Degree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4C2007">
              <w:rPr>
                <w:rFonts w:ascii="Times New Roman" w:eastAsia="Times New Roman" w:hAnsi="Times New Roman" w:cs="Times New Roman"/>
              </w:rPr>
              <w:t xml:space="preserve">college, </w:t>
            </w:r>
            <w:proofErr w:type="spellStart"/>
            <w:r w:rsidRPr="004C2007">
              <w:rPr>
                <w:rFonts w:ascii="Times New Roman" w:eastAsia="Times New Roman" w:hAnsi="Times New Roman" w:cs="Times New Roman"/>
              </w:rPr>
              <w:t>Proddatur</w:t>
            </w:r>
            <w:proofErr w:type="spellEnd"/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4C2007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2007">
              <w:rPr>
                <w:rFonts w:ascii="Times New Roman" w:eastAsia="Times New Roman" w:hAnsi="Times New Roman" w:cs="Times New Roman"/>
              </w:rPr>
              <w:t>Yvu</w:t>
            </w:r>
            <w:proofErr w:type="spellEnd"/>
            <w:r w:rsidRPr="004C2007">
              <w:rPr>
                <w:rFonts w:ascii="Times New Roman" w:eastAsia="Times New Roman" w:hAnsi="Times New Roman" w:cs="Times New Roman"/>
              </w:rPr>
              <w:t xml:space="preserve"> University, kadapa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</w:t>
            </w:r>
            <w:r w:rsidR="00592B7A">
              <w:rPr>
                <w:rFonts w:ascii="Calibri" w:eastAsia="Calibri" w:hAnsi="Calibri" w:cs="Calibri"/>
                <w:color w:val="000000"/>
              </w:rPr>
              <w:t>16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592B7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64</w:t>
            </w:r>
            <w:r w:rsidR="00841A8F">
              <w:rPr>
                <w:rFonts w:ascii="Calibri" w:eastAsia="Calibri" w:hAnsi="Calibri" w:cs="Calibri"/>
                <w:color w:val="000000"/>
              </w:rPr>
              <w:t>%</w:t>
            </w:r>
          </w:p>
        </w:tc>
      </w:tr>
    </w:tbl>
    <w:p w:rsidR="00841A8F" w:rsidRDefault="00841A8F">
      <w:pPr>
        <w:spacing w:line="100" w:lineRule="atLeast"/>
        <w:rPr>
          <w:rFonts w:ascii="Arial" w:eastAsia="Arial" w:hAnsi="Arial" w:cs="Arial"/>
          <w:b/>
          <w:u w:val="single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Default="00841A8F">
            <w:pPr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 Set</w:t>
            </w:r>
          </w:p>
        </w:tc>
      </w:tr>
    </w:tbl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Systems</w:t>
      </w:r>
      <w:r w:rsidR="001E7C22">
        <w:rPr>
          <w:rFonts w:ascii="Times New Roman" w:eastAsia="Times New Roman" w:hAnsi="Times New Roman" w:cs="Times New Roman"/>
        </w:rPr>
        <w:t xml:space="preserve"> known</w:t>
      </w:r>
      <w:r w:rsidR="001E7C22">
        <w:rPr>
          <w:rFonts w:ascii="Times New Roman" w:eastAsia="Times New Roman" w:hAnsi="Times New Roman" w:cs="Times New Roman"/>
        </w:rPr>
        <w:tab/>
      </w:r>
      <w:r w:rsidR="001E7C22">
        <w:rPr>
          <w:rFonts w:ascii="Times New Roman" w:eastAsia="Times New Roman" w:hAnsi="Times New Roman" w:cs="Times New Roman"/>
        </w:rPr>
        <w:tab/>
        <w:t>:    Windows XP, 7</w:t>
      </w:r>
      <w:r w:rsidR="00D201DC">
        <w:rPr>
          <w:rFonts w:ascii="Times New Roman" w:eastAsia="Times New Roman" w:hAnsi="Times New Roman" w:cs="Times New Roman"/>
        </w:rPr>
        <w:t>,10</w:t>
      </w:r>
    </w:p>
    <w:p w:rsidR="008A704C" w:rsidRDefault="00841A8F" w:rsidP="008A704C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Programming Languages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  C</w:t>
      </w:r>
    </w:p>
    <w:p w:rsidR="008A704C" w:rsidRPr="008A704C" w:rsidRDefault="008A704C" w:rsidP="008A704C">
      <w:pPr>
        <w:spacing w:line="100" w:lineRule="atLeast"/>
        <w:rPr>
          <w:rFonts w:ascii="Times New Roman" w:eastAsia="Times New Roman" w:hAnsi="Times New Roman" w:cs="Times New Roman"/>
        </w:rPr>
      </w:pPr>
      <w:r>
        <w:t xml:space="preserve">Packages             </w:t>
      </w:r>
      <w:r>
        <w:tab/>
      </w:r>
      <w:r>
        <w:tab/>
      </w:r>
      <w:r>
        <w:tab/>
        <w:t>:   MS Office.</w:t>
      </w:r>
    </w:p>
    <w:p w:rsidR="00D201DC" w:rsidRDefault="00D201DC">
      <w:pPr>
        <w:spacing w:line="100" w:lineRule="atLeast"/>
        <w:rPr>
          <w:rFonts w:ascii="Times New Roman" w:eastAsia="Times New Roman" w:hAnsi="Times New Roman" w:cs="Times New Roman"/>
        </w:rPr>
      </w:pPr>
    </w:p>
    <w:p w:rsidR="004364C6" w:rsidRDefault="004364C6" w:rsidP="004364C6">
      <w:pPr>
        <w:spacing w:line="100" w:lineRule="atLeast"/>
        <w:rPr>
          <w:rFonts w:ascii="Cambria" w:eastAsia="Cambria" w:hAnsi="Cambria" w:cs="Cambria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4364C6" w:rsidTr="00734D64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4364C6" w:rsidRDefault="004364C6" w:rsidP="00734D64">
            <w:pPr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EXTRA CURRICULAR </w:t>
            </w:r>
          </w:p>
        </w:tc>
      </w:tr>
    </w:tbl>
    <w:p w:rsidR="004364C6" w:rsidRPr="00173FBE" w:rsidRDefault="00173FBE" w:rsidP="00173FBE">
      <w:pPr>
        <w:spacing w:line="100" w:lineRule="atLeas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</w:t>
      </w:r>
    </w:p>
    <w:p w:rsidR="00173FBE" w:rsidRPr="00173FBE" w:rsidRDefault="00173FBE" w:rsidP="00173FBE">
      <w:pPr>
        <w:pStyle w:val="ListParagraph"/>
        <w:numPr>
          <w:ilvl w:val="0"/>
          <w:numId w:val="1"/>
        </w:numPr>
        <w:spacing w:line="100" w:lineRule="atLeast"/>
        <w:rPr>
          <w:rFonts w:ascii="Cambria" w:eastAsia="Cambria" w:hAnsi="Cambria" w:cs="Cambria"/>
        </w:rPr>
      </w:pPr>
      <w:r w:rsidRPr="00173FBE">
        <w:rPr>
          <w:rFonts w:ascii="Cambria" w:eastAsia="Cambria" w:hAnsi="Cambria" w:cs="Cambria"/>
        </w:rPr>
        <w:t>Worked as Volunteer in College Fest.</w:t>
      </w:r>
    </w:p>
    <w:p w:rsidR="00173FBE" w:rsidRDefault="00173FBE" w:rsidP="00173F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73FBE">
        <w:rPr>
          <w:rFonts w:ascii="Cambria" w:eastAsia="Cambria" w:hAnsi="Cambria" w:cs="Cambria"/>
        </w:rPr>
        <w:t>Participated in Carom competition.</w:t>
      </w:r>
    </w:p>
    <w:p w:rsidR="00173FBE" w:rsidRPr="00173FBE" w:rsidRDefault="00173FBE" w:rsidP="00173FBE">
      <w:pPr>
        <w:spacing w:line="100" w:lineRule="atLeast"/>
        <w:rPr>
          <w:rFonts w:ascii="Cambria" w:eastAsia="Cambria" w:hAnsi="Cambria" w:cs="Cambria"/>
        </w:rPr>
      </w:pPr>
    </w:p>
    <w:tbl>
      <w:tblPr>
        <w:tblW w:w="947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 w:rsidTr="00173FBE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Default="00173FBE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173FBE">
              <w:rPr>
                <w:rFonts w:ascii="Times New Roman" w:eastAsia="Times New Roman" w:hAnsi="Times New Roman" w:cs="Times New Roman"/>
                <w:b/>
              </w:rPr>
              <w:t>STRENGTH</w:t>
            </w:r>
            <w:r>
              <w:rPr>
                <w:rFonts w:ascii="Times New Roman" w:eastAsia="Times New Roman" w:hAnsi="Times New Roman" w:cs="Times New Roman"/>
                <w:b/>
              </w:rPr>
              <w:t>S</w:t>
            </w:r>
          </w:p>
        </w:tc>
      </w:tr>
    </w:tbl>
    <w:p w:rsidR="00173FBE" w:rsidRDefault="00173FBE" w:rsidP="00173F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73FBE">
        <w:rPr>
          <w:rFonts w:ascii="Times New Roman" w:eastAsia="Times New Roman" w:hAnsi="Times New Roman" w:cs="Times New Roman"/>
        </w:rPr>
        <w:t>Capability of working under pressure</w:t>
      </w:r>
    </w:p>
    <w:p w:rsidR="00841A8F" w:rsidRDefault="00173FB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73FBE">
        <w:rPr>
          <w:rFonts w:ascii="Times New Roman" w:eastAsia="Times New Roman" w:hAnsi="Times New Roman" w:cs="Times New Roman"/>
        </w:rPr>
        <w:t>Quick Learner</w:t>
      </w:r>
      <w:r w:rsidR="00841A8F">
        <w:rPr>
          <w:rFonts w:ascii="Times New Roman" w:eastAsia="Times New Roman" w:hAnsi="Times New Roman" w:cs="Times New Roman"/>
        </w:rPr>
        <w:t>.</w:t>
      </w:r>
    </w:p>
    <w:p w:rsidR="00173FBE" w:rsidRDefault="00173FBE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73FBE">
        <w:rPr>
          <w:rFonts w:ascii="Times New Roman" w:eastAsia="Times New Roman" w:hAnsi="Times New Roman" w:cs="Times New Roman"/>
        </w:rPr>
        <w:t>Positive Attitude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Default="00173FBE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173FBE">
              <w:rPr>
                <w:rFonts w:ascii="Times New Roman" w:eastAsia="Times New Roman" w:hAnsi="Times New Roman" w:cs="Times New Roman"/>
                <w:b/>
              </w:rPr>
              <w:t>Interests / Hobbies</w:t>
            </w:r>
          </w:p>
        </w:tc>
      </w:tr>
    </w:tbl>
    <w:p w:rsidR="00841A8F" w:rsidRDefault="00841A8F">
      <w:pPr>
        <w:ind w:left="720"/>
        <w:rPr>
          <w:rFonts w:ascii="Times New Roman" w:eastAsia="Times New Roman" w:hAnsi="Times New Roman" w:cs="Times New Roman"/>
        </w:rPr>
      </w:pPr>
    </w:p>
    <w:p w:rsidR="00173FBE" w:rsidRDefault="00173FB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</w:t>
      </w:r>
      <w:r w:rsidRPr="00173FBE">
        <w:rPr>
          <w:rFonts w:ascii="Times New Roman" w:eastAsia="Times New Roman" w:hAnsi="Times New Roman" w:cs="Times New Roman"/>
        </w:rPr>
        <w:t>earning new technologies</w:t>
      </w:r>
      <w:r>
        <w:rPr>
          <w:rFonts w:ascii="Times New Roman" w:eastAsia="Times New Roman" w:hAnsi="Times New Roman" w:cs="Times New Roman"/>
        </w:rPr>
        <w:t>.</w:t>
      </w:r>
    </w:p>
    <w:p w:rsidR="004D379C" w:rsidRPr="00B559B2" w:rsidRDefault="00B559B2" w:rsidP="00B559B2">
      <w:pPr>
        <w:pStyle w:val="ListParagraph"/>
        <w:numPr>
          <w:ilvl w:val="0"/>
          <w:numId w:val="2"/>
        </w:numPr>
        <w:suppressAutoHyphens w:val="0"/>
        <w:spacing w:line="360" w:lineRule="auto"/>
        <w:rPr>
          <w:sz w:val="22"/>
        </w:rPr>
      </w:pPr>
      <w:r>
        <w:rPr>
          <w:sz w:val="22"/>
        </w:rPr>
        <w:t>Listening music.</w:t>
      </w:r>
    </w:p>
    <w:tbl>
      <w:tblPr>
        <w:tblW w:w="947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 w:rsidTr="004D379C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Default="00841A8F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PERSONAL  PROFILE </w:t>
            </w:r>
          </w:p>
        </w:tc>
      </w:tr>
    </w:tbl>
    <w:p w:rsidR="00841A8F" w:rsidRDefault="00841A8F">
      <w:pPr>
        <w:spacing w:line="100" w:lineRule="atLeast"/>
        <w:rPr>
          <w:rFonts w:ascii="Times New Roman" w:eastAsia="Times New Roman" w:hAnsi="Times New Roman" w:cs="Times New Roman"/>
          <w:b/>
        </w:rPr>
      </w:pPr>
    </w:p>
    <w:p w:rsidR="00841A8F" w:rsidRDefault="00F30AD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 w:rsidR="00841A8F">
        <w:rPr>
          <w:rFonts w:ascii="Times New Roman" w:eastAsia="Times New Roman" w:hAnsi="Times New Roman" w:cs="Times New Roman"/>
          <w:b/>
        </w:rPr>
        <w:t xml:space="preserve"> </w:t>
      </w:r>
      <w:r w:rsidR="00841A8F">
        <w:rPr>
          <w:rFonts w:ascii="Times New Roman" w:eastAsia="Times New Roman" w:hAnsi="Times New Roman" w:cs="Times New Roman"/>
        </w:rPr>
        <w:t xml:space="preserve">:    </w:t>
      </w:r>
      <w:r w:rsidR="008A704C">
        <w:t xml:space="preserve">Guru </w:t>
      </w:r>
      <w:proofErr w:type="spellStart"/>
      <w:r w:rsidR="008A704C">
        <w:t>Swapna</w:t>
      </w:r>
      <w:proofErr w:type="spellEnd"/>
      <w:r w:rsidR="00841A8F">
        <w:rPr>
          <w:rFonts w:ascii="Times New Roman" w:eastAsia="Times New Roman" w:hAnsi="Times New Roman" w:cs="Times New Roman"/>
        </w:rPr>
        <w:br/>
      </w:r>
      <w:r w:rsidR="00841A8F">
        <w:rPr>
          <w:rFonts w:ascii="Times New Roman" w:eastAsia="Times New Roman" w:hAnsi="Times New Roman" w:cs="Times New Roman"/>
          <w:b/>
        </w:rPr>
        <w:t>DATE OF BIRTH</w:t>
      </w:r>
      <w:r w:rsidR="00841A8F">
        <w:rPr>
          <w:rFonts w:ascii="Times New Roman" w:eastAsia="Times New Roman" w:hAnsi="Times New Roman" w:cs="Times New Roman"/>
          <w:b/>
        </w:rPr>
        <w:tab/>
        <w:t xml:space="preserve"> </w:t>
      </w:r>
      <w:r w:rsidR="00841A8F">
        <w:rPr>
          <w:rFonts w:ascii="Times New Roman" w:eastAsia="Times New Roman" w:hAnsi="Times New Roman" w:cs="Times New Roman"/>
          <w:b/>
        </w:rPr>
        <w:tab/>
      </w:r>
      <w:r w:rsidR="00841A8F">
        <w:rPr>
          <w:rFonts w:ascii="Times New Roman" w:eastAsia="Times New Roman" w:hAnsi="Times New Roman" w:cs="Times New Roman"/>
          <w:b/>
        </w:rPr>
        <w:tab/>
      </w:r>
      <w:r w:rsidR="00573E2C">
        <w:rPr>
          <w:rFonts w:ascii="Times New Roman" w:eastAsia="Times New Roman" w:hAnsi="Times New Roman" w:cs="Times New Roman"/>
          <w:b/>
        </w:rPr>
        <w:t xml:space="preserve"> </w:t>
      </w:r>
      <w:r w:rsidR="00841A8F">
        <w:rPr>
          <w:rFonts w:ascii="Times New Roman" w:eastAsia="Times New Roman" w:hAnsi="Times New Roman" w:cs="Times New Roman"/>
          <w:b/>
        </w:rPr>
        <w:t xml:space="preserve"> </w:t>
      </w:r>
      <w:r w:rsidR="001B2D6B">
        <w:rPr>
          <w:rFonts w:ascii="Times New Roman" w:eastAsia="Times New Roman" w:hAnsi="Times New Roman" w:cs="Times New Roman"/>
        </w:rPr>
        <w:t xml:space="preserve">:     </w:t>
      </w:r>
      <w:r w:rsidR="008A704C">
        <w:t>02/05/1992</w:t>
      </w:r>
      <w:r w:rsidR="00841A8F">
        <w:rPr>
          <w:rFonts w:ascii="Times New Roman" w:eastAsia="Times New Roman" w:hAnsi="Times New Roman" w:cs="Times New Roman"/>
        </w:rPr>
        <w:t>.</w:t>
      </w:r>
    </w:p>
    <w:p w:rsidR="00841A8F" w:rsidRDefault="00841A8F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GENDER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           :    </w:t>
      </w:r>
      <w:r w:rsidR="001B2D6B">
        <w:rPr>
          <w:rFonts w:ascii="Times New Roman" w:eastAsia="Times New Roman" w:hAnsi="Times New Roman" w:cs="Times New Roman"/>
        </w:rPr>
        <w:t>Fem</w:t>
      </w:r>
      <w:r>
        <w:rPr>
          <w:rFonts w:ascii="Times New Roman" w:eastAsia="Times New Roman" w:hAnsi="Times New Roman" w:cs="Times New Roman"/>
        </w:rPr>
        <w:t>ale</w:t>
      </w:r>
    </w:p>
    <w:p w:rsidR="00841A8F" w:rsidRDefault="00841A8F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LANGUAGES KNOWN</w:t>
      </w:r>
      <w:r>
        <w:rPr>
          <w:rFonts w:ascii="Times New Roman" w:eastAsia="Times New Roman" w:hAnsi="Times New Roman" w:cs="Times New Roman"/>
          <w:b/>
        </w:rPr>
        <w:tab/>
        <w:t xml:space="preserve">              </w:t>
      </w:r>
      <w:r>
        <w:rPr>
          <w:rFonts w:ascii="Times New Roman" w:eastAsia="Times New Roman" w:hAnsi="Times New Roman" w:cs="Times New Roman"/>
        </w:rPr>
        <w:t xml:space="preserve">:    </w:t>
      </w:r>
      <w:r w:rsidR="008A704C">
        <w:t>English,</w:t>
      </w:r>
      <w:r w:rsidR="004D379C">
        <w:t xml:space="preserve"> </w:t>
      </w:r>
      <w:r w:rsidR="008A704C">
        <w:t>Telugu &amp; Hindi</w:t>
      </w:r>
    </w:p>
    <w:p w:rsidR="008A704C" w:rsidRDefault="00841A8F">
      <w:pPr>
        <w:spacing w:line="360" w:lineRule="auto"/>
        <w:ind w:left="3600" w:hanging="3600"/>
      </w:pPr>
      <w:r>
        <w:rPr>
          <w:rFonts w:ascii="Times New Roman" w:eastAsia="Times New Roman" w:hAnsi="Times New Roman" w:cs="Times New Roman"/>
          <w:b/>
        </w:rPr>
        <w:t>PERMANENT ADDRESS</w:t>
      </w:r>
      <w:r w:rsidR="00F30AD2">
        <w:rPr>
          <w:rFonts w:ascii="Times New Roman" w:eastAsia="Times New Roman" w:hAnsi="Times New Roman" w:cs="Times New Roman"/>
        </w:rPr>
        <w:t xml:space="preserve">                </w:t>
      </w:r>
      <w:r w:rsidR="00774328">
        <w:rPr>
          <w:rFonts w:ascii="Times New Roman" w:eastAsia="Times New Roman" w:hAnsi="Times New Roman" w:cs="Times New Roman"/>
        </w:rPr>
        <w:t xml:space="preserve"> </w:t>
      </w:r>
      <w:r w:rsidR="00F30AD2">
        <w:rPr>
          <w:rFonts w:ascii="Times New Roman" w:eastAsia="Times New Roman" w:hAnsi="Times New Roman" w:cs="Times New Roman"/>
        </w:rPr>
        <w:t xml:space="preserve">:     </w:t>
      </w:r>
      <w:r w:rsidR="008A704C">
        <w:t>D.</w:t>
      </w:r>
      <w:r w:rsidR="004D379C">
        <w:t xml:space="preserve"> </w:t>
      </w:r>
      <w:r w:rsidR="008A704C">
        <w:t xml:space="preserve">no 16/26, </w:t>
      </w:r>
    </w:p>
    <w:p w:rsidR="008A704C" w:rsidRDefault="008A704C" w:rsidP="008A704C">
      <w:pPr>
        <w:spacing w:line="360" w:lineRule="auto"/>
        <w:ind w:left="3600"/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="004D379C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S</w:t>
      </w:r>
      <w:r>
        <w:t xml:space="preserve">aikuteer </w:t>
      </w:r>
      <w:r w:rsidR="004D379C">
        <w:t>road,</w:t>
      </w:r>
    </w:p>
    <w:p w:rsidR="00841A8F" w:rsidRDefault="008A704C" w:rsidP="008A704C">
      <w:pPr>
        <w:spacing w:line="360" w:lineRule="auto"/>
        <w:ind w:left="3600"/>
        <w:rPr>
          <w:rFonts w:ascii="Times New Roman" w:eastAsia="Times New Roman" w:hAnsi="Times New Roman" w:cs="Times New Roman"/>
        </w:rPr>
      </w:pPr>
      <w:r>
        <w:t xml:space="preserve">     </w:t>
      </w:r>
      <w:r w:rsidR="004D379C">
        <w:t xml:space="preserve"> </w:t>
      </w:r>
      <w:r>
        <w:t>Proddatur</w:t>
      </w:r>
      <w:r w:rsidR="004D379C">
        <w:t>, kadapa, A.p</w:t>
      </w:r>
      <w:r>
        <w:t>.</w:t>
      </w:r>
      <w:r w:rsidR="00841A8F">
        <w:rPr>
          <w:rFonts w:ascii="Times New Roman" w:eastAsia="Times New Roman" w:hAnsi="Times New Roman" w:cs="Times New Roman"/>
        </w:rPr>
        <w:t xml:space="preserve">                                                                   </w:t>
      </w:r>
    </w:p>
    <w:p w:rsidR="00B83FA6" w:rsidRDefault="00B83FA6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Default="00841A8F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DECLARATION </w:t>
            </w:r>
          </w:p>
        </w:tc>
      </w:tr>
    </w:tbl>
    <w:p w:rsidR="00841A8F" w:rsidRDefault="00841A8F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</w:p>
    <w:p w:rsidR="00841A8F" w:rsidRDefault="00841A8F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above furnished particulars are true to the best of my knowledge and belief.</w:t>
      </w: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Place:</w:t>
      </w:r>
      <w:r w:rsidR="008A704C"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 w:rsidR="001B2D6B"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 xml:space="preserve"> </w:t>
      </w:r>
      <w:r w:rsidR="008A704C" w:rsidRPr="008A704C">
        <w:rPr>
          <w:b/>
        </w:rPr>
        <w:t>Guru Swapna</w:t>
      </w: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Date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sectPr w:rsidR="00841A8F" w:rsidSect="00CD56B7">
      <w:pgSz w:w="12240" w:h="15840"/>
      <w:pgMar w:top="1440" w:right="1440" w:bottom="1440" w:left="1440" w:header="720" w:footer="720" w:gutter="0"/>
      <w:cols w:space="720"/>
      <w:docGrid w:linePitch="36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000000A"/>
    <w:multiLevelType w:val="hybridMultilevel"/>
    <w:tmpl w:val="37EE2890"/>
    <w:lvl w:ilvl="0" w:tplc="8092E19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75880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6F6825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8CE4D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C7450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B8485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E7046E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2F463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9FE44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2664C0"/>
    <w:rsid w:val="000A4C9D"/>
    <w:rsid w:val="000E6941"/>
    <w:rsid w:val="00116FE7"/>
    <w:rsid w:val="0015282B"/>
    <w:rsid w:val="00173FBE"/>
    <w:rsid w:val="00190890"/>
    <w:rsid w:val="001B1888"/>
    <w:rsid w:val="001B2D6B"/>
    <w:rsid w:val="001D7B0D"/>
    <w:rsid w:val="001E7C22"/>
    <w:rsid w:val="002664C0"/>
    <w:rsid w:val="002866CF"/>
    <w:rsid w:val="00372867"/>
    <w:rsid w:val="004364C6"/>
    <w:rsid w:val="00442D4E"/>
    <w:rsid w:val="004C2007"/>
    <w:rsid w:val="004D379C"/>
    <w:rsid w:val="004E6D61"/>
    <w:rsid w:val="00573E2C"/>
    <w:rsid w:val="00592B7A"/>
    <w:rsid w:val="00625C91"/>
    <w:rsid w:val="00693402"/>
    <w:rsid w:val="00774328"/>
    <w:rsid w:val="007E0A94"/>
    <w:rsid w:val="00841A8F"/>
    <w:rsid w:val="0085655C"/>
    <w:rsid w:val="00871056"/>
    <w:rsid w:val="008A704C"/>
    <w:rsid w:val="00985B91"/>
    <w:rsid w:val="009E7B9D"/>
    <w:rsid w:val="00A0553E"/>
    <w:rsid w:val="00A22075"/>
    <w:rsid w:val="00B559B2"/>
    <w:rsid w:val="00B83FA6"/>
    <w:rsid w:val="00BE7CE5"/>
    <w:rsid w:val="00CD56B7"/>
    <w:rsid w:val="00D201DC"/>
    <w:rsid w:val="00D60488"/>
    <w:rsid w:val="00D81AB7"/>
    <w:rsid w:val="00EA6AB9"/>
    <w:rsid w:val="00F05F55"/>
    <w:rsid w:val="00F30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6B7"/>
    <w:pPr>
      <w:suppressAutoHyphens/>
    </w:pPr>
    <w:rPr>
      <w:rFonts w:ascii="Liberation Serif" w:eastAsia="Liberation Sans" w:hAnsi="Liberation Serif" w:cs="Liberation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  <w:rsid w:val="00CD56B7"/>
  </w:style>
  <w:style w:type="character" w:styleId="Hyperlink">
    <w:name w:val="Hyperlink"/>
    <w:basedOn w:val="DefaultParagraphFont1"/>
    <w:rsid w:val="00CD56B7"/>
    <w:rPr>
      <w:color w:val="0000FF"/>
      <w:u w:val="single"/>
    </w:rPr>
  </w:style>
  <w:style w:type="character" w:customStyle="1" w:styleId="BalloonTextChar">
    <w:name w:val="Balloon Text Char"/>
    <w:basedOn w:val="DefaultParagraphFont1"/>
    <w:rsid w:val="00CD56B7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CD56B7"/>
    <w:rPr>
      <w:rFonts w:cs="Courier New"/>
    </w:rPr>
  </w:style>
  <w:style w:type="paragraph" w:customStyle="1" w:styleId="Heading">
    <w:name w:val="Heading"/>
    <w:basedOn w:val="Normal"/>
    <w:next w:val="BodyText"/>
    <w:rsid w:val="00CD56B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D56B7"/>
    <w:pPr>
      <w:spacing w:after="120"/>
    </w:pPr>
  </w:style>
  <w:style w:type="paragraph" w:styleId="List">
    <w:name w:val="List"/>
    <w:basedOn w:val="BodyText"/>
    <w:rsid w:val="00CD56B7"/>
  </w:style>
  <w:style w:type="paragraph" w:styleId="Caption">
    <w:name w:val="caption"/>
    <w:basedOn w:val="Normal"/>
    <w:qFormat/>
    <w:rsid w:val="00CD56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D56B7"/>
    <w:pPr>
      <w:suppressLineNumbers/>
    </w:pPr>
  </w:style>
  <w:style w:type="paragraph" w:styleId="ListParagraph">
    <w:name w:val="List Paragraph"/>
    <w:basedOn w:val="Normal"/>
    <w:link w:val="ListParagraphChar"/>
    <w:uiPriority w:val="34"/>
    <w:qFormat/>
    <w:rsid w:val="00CD56B7"/>
    <w:pPr>
      <w:ind w:left="720"/>
    </w:pPr>
  </w:style>
  <w:style w:type="paragraph" w:styleId="BalloonText">
    <w:name w:val="Balloon Text"/>
    <w:basedOn w:val="Normal"/>
    <w:rsid w:val="00CD56B7"/>
    <w:pPr>
      <w:spacing w:line="100" w:lineRule="atLeast"/>
    </w:pPr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99"/>
    <w:rsid w:val="008A704C"/>
    <w:rPr>
      <w:rFonts w:ascii="Liberation Serif" w:eastAsia="Liberation Sans" w:hAnsi="Liberation Serif" w:cs="Liberation Sans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Links>
    <vt:vector size="6" baseType="variant">
      <vt:variant>
        <vt:i4>655371</vt:i4>
      </vt:variant>
      <vt:variant>
        <vt:i4>0</vt:i4>
      </vt:variant>
      <vt:variant>
        <vt:i4>0</vt:i4>
      </vt:variant>
      <vt:variant>
        <vt:i4>5</vt:i4>
      </vt:variant>
      <vt:variant>
        <vt:lpwstr>javascript:ShowDetail(12260513);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 REDDY REDDEM</dc:creator>
  <cp:lastModifiedBy>admin</cp:lastModifiedBy>
  <cp:revision>60</cp:revision>
  <dcterms:created xsi:type="dcterms:W3CDTF">2018-04-06T07:15:00Z</dcterms:created>
  <dcterms:modified xsi:type="dcterms:W3CDTF">2018-04-06T09:01:00Z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