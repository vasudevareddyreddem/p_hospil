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1A8F" w:rsidRDefault="00841A8F">
      <w:pPr>
        <w:spacing w:line="100" w:lineRule="atLeast"/>
        <w:rPr>
          <w:rFonts w:ascii="Times New Roman" w:eastAsia="Times New Roman" w:hAnsi="Times New Roman" w:cs="Times New Roman"/>
          <w:b/>
          <w:sz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u w:val="single"/>
        </w:rPr>
        <w:br/>
      </w:r>
    </w:p>
    <w:p w:rsidR="00841A8F" w:rsidRDefault="00841A8F">
      <w:pPr>
        <w:spacing w:line="100" w:lineRule="atLeast"/>
        <w:jc w:val="center"/>
        <w:rPr>
          <w:rFonts w:ascii="Times New Roman" w:eastAsia="Times New Roman" w:hAnsi="Times New Roman" w:cs="Times New Roman"/>
          <w:b/>
          <w:i/>
          <w:sz w:val="32"/>
          <w:u w:val="single"/>
        </w:rPr>
      </w:pPr>
      <w:r>
        <w:rPr>
          <w:rFonts w:ascii="Times New Roman" w:eastAsia="Times New Roman" w:hAnsi="Times New Roman" w:cs="Times New Roman"/>
          <w:b/>
          <w:i/>
          <w:sz w:val="32"/>
          <w:u w:val="single"/>
        </w:rPr>
        <w:t>RESUME</w:t>
      </w:r>
    </w:p>
    <w:p w:rsidR="00841A8F" w:rsidRDefault="00841A8F">
      <w:pPr>
        <w:spacing w:line="100" w:lineRule="atLeast"/>
        <w:rPr>
          <w:rFonts w:ascii="Times New Roman" w:eastAsia="Times New Roman" w:hAnsi="Times New Roman" w:cs="Times New Roman"/>
          <w:b/>
        </w:rPr>
      </w:pPr>
    </w:p>
    <w:p w:rsidR="00841A8F" w:rsidRDefault="00841A8F">
      <w:pPr>
        <w:spacing w:line="100" w:lineRule="atLeast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Name:</w:t>
      </w:r>
      <w:r w:rsidR="001B2D6B">
        <w:rPr>
          <w:rFonts w:ascii="Times New Roman" w:eastAsia="Times New Roman" w:hAnsi="Times New Roman" w:cs="Times New Roman"/>
          <w:b/>
        </w:rPr>
        <w:t>Nandita Banerjee</w:t>
      </w:r>
    </w:p>
    <w:p w:rsidR="00841A8F" w:rsidRDefault="00841A8F">
      <w:pPr>
        <w:spacing w:line="100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Email: </w:t>
      </w:r>
      <w:r w:rsidR="001B2D6B">
        <w:rPr>
          <w:rFonts w:ascii="Times New Roman" w:eastAsia="Times New Roman" w:hAnsi="Times New Roman" w:cs="Times New Roman"/>
        </w:rPr>
        <w:t>nandita</w:t>
      </w:r>
      <w:r>
        <w:rPr>
          <w:rFonts w:ascii="Times New Roman" w:eastAsia="Times New Roman" w:hAnsi="Times New Roman" w:cs="Times New Roman"/>
        </w:rPr>
        <w:t>@gmail.com</w:t>
      </w:r>
      <w:r w:rsidR="004E6D61">
        <w:rPr>
          <w:rFonts w:ascii="Times New Roman" w:eastAsia="Times New Roman" w:hAnsi="Times New Roman" w:cs="Times New Roman"/>
          <w:b/>
        </w:rPr>
        <w:tab/>
      </w:r>
      <w:r w:rsidR="001B2D6B">
        <w:rPr>
          <w:rFonts w:ascii="Times New Roman" w:eastAsia="Times New Roman" w:hAnsi="Times New Roman" w:cs="Times New Roman"/>
          <w:b/>
        </w:rPr>
        <w:t xml:space="preserve">                               </w:t>
      </w:r>
      <w:r w:rsidR="004E6D61">
        <w:rPr>
          <w:rFonts w:ascii="Times New Roman" w:eastAsia="Times New Roman" w:hAnsi="Times New Roman" w:cs="Times New Roman"/>
          <w:b/>
        </w:rPr>
        <w:tab/>
      </w:r>
      <w:r w:rsidR="004E6D61">
        <w:rPr>
          <w:rFonts w:ascii="Times New Roman" w:eastAsia="Times New Roman" w:hAnsi="Times New Roman" w:cs="Times New Roman"/>
          <w:b/>
        </w:rPr>
        <w:tab/>
      </w:r>
      <w:r w:rsidR="004E6D61">
        <w:rPr>
          <w:rFonts w:ascii="Times New Roman" w:eastAsia="Times New Roman" w:hAnsi="Times New Roman" w:cs="Times New Roman"/>
          <w:b/>
        </w:rPr>
        <w:tab/>
      </w:r>
      <w:r w:rsidR="004E6D61"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>Mob:</w:t>
      </w:r>
      <w:r w:rsidR="001D7B0D">
        <w:rPr>
          <w:rFonts w:ascii="Times New Roman" w:eastAsia="Times New Roman" w:hAnsi="Times New Roman" w:cs="Times New Roman"/>
        </w:rPr>
        <w:t>9</w:t>
      </w:r>
      <w:r w:rsidR="001B2D6B">
        <w:rPr>
          <w:rFonts w:ascii="Times New Roman" w:eastAsia="Times New Roman" w:hAnsi="Times New Roman" w:cs="Times New Roman"/>
        </w:rPr>
        <w:t>876543210</w:t>
      </w:r>
    </w:p>
    <w:p w:rsidR="00841A8F" w:rsidRDefault="00841A8F">
      <w:pPr>
        <w:spacing w:line="100" w:lineRule="atLeast"/>
        <w:rPr>
          <w:rFonts w:ascii="Times New Roman" w:eastAsia="Times New Roman" w:hAnsi="Times New Roman" w:cs="Times New Roman"/>
          <w:b/>
        </w:rPr>
      </w:pPr>
    </w:p>
    <w:tbl>
      <w:tblPr>
        <w:tblW w:w="0" w:type="auto"/>
        <w:tblInd w:w="5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9478"/>
      </w:tblGrid>
      <w:tr w:rsidR="00841A8F">
        <w:trPr>
          <w:trHeight w:val="1"/>
        </w:trPr>
        <w:tc>
          <w:tcPr>
            <w:tcW w:w="94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0C0C0"/>
          </w:tcPr>
          <w:p w:rsidR="00841A8F" w:rsidRDefault="00841A8F">
            <w:pPr>
              <w:tabs>
                <w:tab w:val="left" w:pos="3105"/>
              </w:tabs>
              <w:spacing w:line="100" w:lineRule="atLeast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CAREER OBJECTIVE</w:t>
            </w:r>
          </w:p>
        </w:tc>
      </w:tr>
    </w:tbl>
    <w:p w:rsidR="00841A8F" w:rsidRDefault="00841A8F">
      <w:pPr>
        <w:spacing w:line="100" w:lineRule="atLeast"/>
        <w:ind w:firstLine="720"/>
        <w:rPr>
          <w:rFonts w:ascii="Times New Roman" w:eastAsia="Times New Roman" w:hAnsi="Times New Roman" w:cs="Times New Roman"/>
        </w:rPr>
      </w:pPr>
    </w:p>
    <w:p w:rsidR="00841A8F" w:rsidRDefault="00841A8F">
      <w:pPr>
        <w:spacing w:line="100" w:lineRule="atLeast"/>
        <w:ind w:firstLine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To Be a Successful professional in a Globally Respected Company and to achieve the objectives of the company with Honesty and Fairness and to Continuously Upgrade My Knowledge and Skills.</w:t>
      </w:r>
    </w:p>
    <w:tbl>
      <w:tblPr>
        <w:tblW w:w="0" w:type="auto"/>
        <w:tblInd w:w="5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9478"/>
      </w:tblGrid>
      <w:tr w:rsidR="00841A8F">
        <w:trPr>
          <w:trHeight w:val="1"/>
        </w:trPr>
        <w:tc>
          <w:tcPr>
            <w:tcW w:w="947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0C0C0"/>
          </w:tcPr>
          <w:p w:rsidR="00841A8F" w:rsidRDefault="00841A8F">
            <w:pPr>
              <w:tabs>
                <w:tab w:val="left" w:pos="2670"/>
              </w:tabs>
              <w:spacing w:line="100" w:lineRule="atLeast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QUALIFICATION SUMMARY</w:t>
            </w:r>
          </w:p>
        </w:tc>
      </w:tr>
    </w:tbl>
    <w:p w:rsidR="00841A8F" w:rsidRDefault="00841A8F">
      <w:pPr>
        <w:spacing w:line="100" w:lineRule="atLeast"/>
        <w:rPr>
          <w:rFonts w:ascii="Times New Roman" w:eastAsia="Times New Roman" w:hAnsi="Times New Roman" w:cs="Times New Roman"/>
          <w:b/>
          <w:u w:val="single"/>
        </w:rPr>
      </w:pPr>
    </w:p>
    <w:tbl>
      <w:tblPr>
        <w:tblW w:w="0" w:type="auto"/>
        <w:tblInd w:w="5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813"/>
        <w:gridCol w:w="2700"/>
        <w:gridCol w:w="2025"/>
        <w:gridCol w:w="1395"/>
        <w:gridCol w:w="1544"/>
      </w:tblGrid>
      <w:tr w:rsidR="00841A8F">
        <w:trPr>
          <w:trHeight w:val="70"/>
        </w:trPr>
        <w:tc>
          <w:tcPr>
            <w:tcW w:w="18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4F81BD"/>
            <w:vAlign w:val="center"/>
          </w:tcPr>
          <w:p w:rsidR="00841A8F" w:rsidRDefault="00841A8F">
            <w:pPr>
              <w:spacing w:line="100" w:lineRule="atLeast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Qualification</w:t>
            </w:r>
          </w:p>
        </w:tc>
        <w:tc>
          <w:tcPr>
            <w:tcW w:w="2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4F81BD"/>
            <w:vAlign w:val="center"/>
          </w:tcPr>
          <w:p w:rsidR="00841A8F" w:rsidRDefault="00841A8F">
            <w:pPr>
              <w:spacing w:line="100" w:lineRule="atLeast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College/Institutes</w:t>
            </w:r>
          </w:p>
        </w:tc>
        <w:tc>
          <w:tcPr>
            <w:tcW w:w="20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4F81BD"/>
            <w:vAlign w:val="center"/>
          </w:tcPr>
          <w:p w:rsidR="00841A8F" w:rsidRDefault="00841A8F">
            <w:pPr>
              <w:spacing w:line="100" w:lineRule="atLeast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Board/</w:t>
            </w: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br/>
              <w:t>University</w:t>
            </w:r>
          </w:p>
        </w:tc>
        <w:tc>
          <w:tcPr>
            <w:tcW w:w="13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4F81BD"/>
            <w:vAlign w:val="center"/>
          </w:tcPr>
          <w:p w:rsidR="00841A8F" w:rsidRDefault="00841A8F">
            <w:pPr>
              <w:spacing w:line="100" w:lineRule="atLeast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Year</w:t>
            </w:r>
          </w:p>
        </w:tc>
        <w:tc>
          <w:tcPr>
            <w:tcW w:w="15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4F81BD"/>
            <w:vAlign w:val="center"/>
          </w:tcPr>
          <w:p w:rsidR="00841A8F" w:rsidRDefault="00841A8F">
            <w:pPr>
              <w:spacing w:line="100" w:lineRule="atLeast"/>
              <w:jc w:val="center"/>
              <w:rPr>
                <w:rFonts w:ascii="Times New Roman" w:eastAsia="Times New Roman" w:hAnsi="Times New Roman" w:cs="Times New Roman"/>
                <w:b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Aggregate</w:t>
            </w:r>
          </w:p>
        </w:tc>
      </w:tr>
      <w:tr w:rsidR="00841A8F">
        <w:trPr>
          <w:trHeight w:val="70"/>
        </w:trPr>
        <w:tc>
          <w:tcPr>
            <w:tcW w:w="18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841A8F" w:rsidRDefault="00841A8F">
            <w:pPr>
              <w:spacing w:line="100" w:lineRule="atLeas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BE (Sem VII &amp; VIII)</w:t>
            </w:r>
          </w:p>
        </w:tc>
        <w:tc>
          <w:tcPr>
            <w:tcW w:w="2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841A8F" w:rsidRDefault="00841A8F">
            <w:pPr>
              <w:spacing w:line="100" w:lineRule="atLeas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MGM’s College of Engg. &amp; Technology, Kamothe.</w:t>
            </w:r>
          </w:p>
        </w:tc>
        <w:tc>
          <w:tcPr>
            <w:tcW w:w="20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841A8F" w:rsidRDefault="00841A8F">
            <w:pPr>
              <w:spacing w:line="100" w:lineRule="atLeas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Mumbai</w:t>
            </w:r>
          </w:p>
        </w:tc>
        <w:tc>
          <w:tcPr>
            <w:tcW w:w="13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841A8F" w:rsidRDefault="00841A8F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2011-2012</w:t>
            </w:r>
          </w:p>
        </w:tc>
        <w:tc>
          <w:tcPr>
            <w:tcW w:w="15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841A8F" w:rsidRDefault="00116FE7" w:rsidP="00116FE7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75</w:t>
            </w:r>
            <w:r w:rsidR="002664C0">
              <w:rPr>
                <w:rFonts w:ascii="Calibri" w:eastAsia="Calibri" w:hAnsi="Calibri" w:cs="Calibri"/>
                <w:color w:val="000000"/>
              </w:rPr>
              <w:t>.33</w:t>
            </w:r>
            <w:r w:rsidR="00841A8F">
              <w:rPr>
                <w:rFonts w:ascii="Calibri" w:eastAsia="Calibri" w:hAnsi="Calibri" w:cs="Calibri"/>
                <w:color w:val="000000"/>
              </w:rPr>
              <w:t>%</w:t>
            </w:r>
          </w:p>
        </w:tc>
      </w:tr>
      <w:tr w:rsidR="00841A8F">
        <w:trPr>
          <w:trHeight w:val="70"/>
        </w:trPr>
        <w:tc>
          <w:tcPr>
            <w:tcW w:w="18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841A8F" w:rsidRDefault="00841A8F">
            <w:pPr>
              <w:spacing w:line="100" w:lineRule="atLeas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TE (Sem V </w:t>
            </w:r>
            <w:r w:rsidR="00116FE7">
              <w:rPr>
                <w:rFonts w:ascii="Times New Roman" w:eastAsia="Times New Roman" w:hAnsi="Times New Roman" w:cs="Times New Roman"/>
              </w:rPr>
              <w:t>&amp; VI</w:t>
            </w:r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2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841A8F" w:rsidRDefault="00841A8F">
            <w:pPr>
              <w:spacing w:line="100" w:lineRule="atLeas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MGM’s College of Engg. &amp; Technology, Kamothe.</w:t>
            </w:r>
          </w:p>
        </w:tc>
        <w:tc>
          <w:tcPr>
            <w:tcW w:w="20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841A8F" w:rsidRDefault="00841A8F">
            <w:pPr>
              <w:spacing w:line="100" w:lineRule="atLeas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Mumbai</w:t>
            </w:r>
          </w:p>
        </w:tc>
        <w:tc>
          <w:tcPr>
            <w:tcW w:w="13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841A8F" w:rsidRDefault="00841A8F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2010-2011</w:t>
            </w:r>
          </w:p>
        </w:tc>
        <w:tc>
          <w:tcPr>
            <w:tcW w:w="15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841A8F" w:rsidRDefault="00116FE7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70</w:t>
            </w:r>
            <w:r w:rsidR="00841A8F">
              <w:rPr>
                <w:rFonts w:ascii="Calibri" w:eastAsia="Calibri" w:hAnsi="Calibri" w:cs="Calibri"/>
                <w:color w:val="000000"/>
              </w:rPr>
              <w:t>.23%</w:t>
            </w:r>
          </w:p>
        </w:tc>
      </w:tr>
      <w:tr w:rsidR="00841A8F">
        <w:trPr>
          <w:trHeight w:val="70"/>
        </w:trPr>
        <w:tc>
          <w:tcPr>
            <w:tcW w:w="18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841A8F" w:rsidRDefault="00841A8F">
            <w:pPr>
              <w:spacing w:line="100" w:lineRule="atLeas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SE (Sem III &amp; IV)</w:t>
            </w:r>
          </w:p>
        </w:tc>
        <w:tc>
          <w:tcPr>
            <w:tcW w:w="2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841A8F" w:rsidRDefault="00841A8F">
            <w:pPr>
              <w:spacing w:line="100" w:lineRule="atLeas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MGM’s College of Engg. &amp; Technology, Kamothe.</w:t>
            </w:r>
          </w:p>
        </w:tc>
        <w:tc>
          <w:tcPr>
            <w:tcW w:w="20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841A8F" w:rsidRDefault="00841A8F">
            <w:pPr>
              <w:spacing w:line="100" w:lineRule="atLeas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Mumbai</w:t>
            </w:r>
          </w:p>
        </w:tc>
        <w:tc>
          <w:tcPr>
            <w:tcW w:w="13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841A8F" w:rsidRDefault="00841A8F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2009-2010</w:t>
            </w:r>
          </w:p>
        </w:tc>
        <w:tc>
          <w:tcPr>
            <w:tcW w:w="15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841A8F" w:rsidRDefault="00116FE7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80</w:t>
            </w:r>
            <w:r w:rsidR="00841A8F">
              <w:rPr>
                <w:rFonts w:ascii="Calibri" w:eastAsia="Calibri" w:hAnsi="Calibri" w:cs="Calibri"/>
                <w:color w:val="000000"/>
              </w:rPr>
              <w:t>.17%</w:t>
            </w:r>
          </w:p>
        </w:tc>
      </w:tr>
      <w:tr w:rsidR="00841A8F">
        <w:trPr>
          <w:trHeight w:val="70"/>
        </w:trPr>
        <w:tc>
          <w:tcPr>
            <w:tcW w:w="18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841A8F" w:rsidRDefault="00841A8F">
            <w:pPr>
              <w:spacing w:line="100" w:lineRule="atLeas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FE (Sem I &amp; II)</w:t>
            </w:r>
          </w:p>
        </w:tc>
        <w:tc>
          <w:tcPr>
            <w:tcW w:w="2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841A8F" w:rsidRDefault="00841A8F">
            <w:pPr>
              <w:spacing w:line="100" w:lineRule="atLeas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MGM’s College of Engg. &amp; Technology, Kamothe.</w:t>
            </w:r>
          </w:p>
        </w:tc>
        <w:tc>
          <w:tcPr>
            <w:tcW w:w="20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841A8F" w:rsidRDefault="00841A8F">
            <w:pPr>
              <w:spacing w:line="100" w:lineRule="atLeas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Mumbai</w:t>
            </w:r>
          </w:p>
        </w:tc>
        <w:tc>
          <w:tcPr>
            <w:tcW w:w="13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841A8F" w:rsidRDefault="00841A8F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2008-2009</w:t>
            </w:r>
          </w:p>
        </w:tc>
        <w:tc>
          <w:tcPr>
            <w:tcW w:w="15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841A8F" w:rsidRDefault="00116FE7" w:rsidP="00116FE7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75</w:t>
            </w:r>
            <w:r w:rsidR="00841A8F">
              <w:rPr>
                <w:rFonts w:ascii="Calibri" w:eastAsia="Calibri" w:hAnsi="Calibri" w:cs="Calibri"/>
                <w:color w:val="000000"/>
              </w:rPr>
              <w:t>.12%</w:t>
            </w:r>
          </w:p>
        </w:tc>
      </w:tr>
      <w:tr w:rsidR="00841A8F">
        <w:trPr>
          <w:trHeight w:val="70"/>
        </w:trPr>
        <w:tc>
          <w:tcPr>
            <w:tcW w:w="18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841A8F" w:rsidRDefault="00841A8F">
            <w:pPr>
              <w:spacing w:line="100" w:lineRule="atLeas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H.S.C</w:t>
            </w:r>
          </w:p>
        </w:tc>
        <w:tc>
          <w:tcPr>
            <w:tcW w:w="2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841A8F" w:rsidRDefault="00841A8F">
            <w:pPr>
              <w:spacing w:line="100" w:lineRule="atLeas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Mahatma Gandhi Mahavidyalaya,Ahmedpur.</w:t>
            </w:r>
          </w:p>
        </w:tc>
        <w:tc>
          <w:tcPr>
            <w:tcW w:w="20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841A8F" w:rsidRDefault="00841A8F">
            <w:pPr>
              <w:spacing w:line="100" w:lineRule="atLeas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Latur Board</w:t>
            </w:r>
          </w:p>
        </w:tc>
        <w:tc>
          <w:tcPr>
            <w:tcW w:w="13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841A8F" w:rsidRDefault="00841A8F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2007-2008</w:t>
            </w:r>
          </w:p>
        </w:tc>
        <w:tc>
          <w:tcPr>
            <w:tcW w:w="15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841A8F" w:rsidRDefault="00116FE7" w:rsidP="00116FE7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92</w:t>
            </w:r>
            <w:r w:rsidR="00841A8F">
              <w:rPr>
                <w:rFonts w:ascii="Calibri" w:eastAsia="Calibri" w:hAnsi="Calibri" w:cs="Calibri"/>
                <w:color w:val="000000"/>
              </w:rPr>
              <w:t>.50%</w:t>
            </w:r>
          </w:p>
        </w:tc>
      </w:tr>
      <w:tr w:rsidR="00841A8F">
        <w:trPr>
          <w:trHeight w:val="70"/>
        </w:trPr>
        <w:tc>
          <w:tcPr>
            <w:tcW w:w="181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841A8F" w:rsidRDefault="00841A8F">
            <w:pPr>
              <w:spacing w:line="100" w:lineRule="atLeas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S.S.C</w:t>
            </w:r>
          </w:p>
        </w:tc>
        <w:tc>
          <w:tcPr>
            <w:tcW w:w="27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841A8F" w:rsidRDefault="00841A8F">
            <w:pPr>
              <w:spacing w:line="100" w:lineRule="atLeas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Shripatrao Bhosale Highschool,Osmanabad. </w:t>
            </w:r>
          </w:p>
        </w:tc>
        <w:tc>
          <w:tcPr>
            <w:tcW w:w="20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841A8F" w:rsidRDefault="00841A8F">
            <w:pPr>
              <w:spacing w:line="100" w:lineRule="atLeas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Latur Board</w:t>
            </w:r>
          </w:p>
        </w:tc>
        <w:tc>
          <w:tcPr>
            <w:tcW w:w="139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841A8F" w:rsidRDefault="00841A8F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2005-2006</w:t>
            </w:r>
          </w:p>
        </w:tc>
        <w:tc>
          <w:tcPr>
            <w:tcW w:w="154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vAlign w:val="center"/>
          </w:tcPr>
          <w:p w:rsidR="00841A8F" w:rsidRDefault="00116FE7">
            <w:pPr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94</w:t>
            </w:r>
            <w:r w:rsidR="00841A8F">
              <w:rPr>
                <w:rFonts w:ascii="Calibri" w:eastAsia="Calibri" w:hAnsi="Calibri" w:cs="Calibri"/>
                <w:color w:val="000000"/>
              </w:rPr>
              <w:t>.40%</w:t>
            </w:r>
          </w:p>
        </w:tc>
      </w:tr>
    </w:tbl>
    <w:p w:rsidR="00841A8F" w:rsidRDefault="00841A8F">
      <w:pPr>
        <w:spacing w:line="100" w:lineRule="atLeast"/>
        <w:rPr>
          <w:rFonts w:ascii="Arial" w:eastAsia="Arial" w:hAnsi="Arial" w:cs="Arial"/>
          <w:b/>
          <w:u w:val="single"/>
        </w:rPr>
      </w:pPr>
    </w:p>
    <w:tbl>
      <w:tblPr>
        <w:tblW w:w="0" w:type="auto"/>
        <w:tblLayout w:type="fixed"/>
        <w:tblCellMar>
          <w:left w:w="10" w:type="dxa"/>
          <w:right w:w="10" w:type="dxa"/>
        </w:tblCellMar>
        <w:tblLook w:val="0000"/>
      </w:tblPr>
      <w:tblGrid>
        <w:gridCol w:w="9478"/>
      </w:tblGrid>
      <w:tr w:rsidR="00841A8F">
        <w:trPr>
          <w:trHeight w:val="1"/>
        </w:trPr>
        <w:tc>
          <w:tcPr>
            <w:tcW w:w="947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 w:rsidR="00841A8F" w:rsidRDefault="00841A8F">
            <w:pPr>
              <w:spacing w:line="100" w:lineRule="atLeast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Skill Set</w:t>
            </w:r>
          </w:p>
        </w:tc>
      </w:tr>
    </w:tbl>
    <w:p w:rsidR="00841A8F" w:rsidRDefault="00841A8F">
      <w:pPr>
        <w:spacing w:line="100" w:lineRule="atLeast"/>
        <w:rPr>
          <w:rFonts w:ascii="Times New Roman" w:eastAsia="Times New Roman" w:hAnsi="Times New Roman" w:cs="Times New Roman"/>
        </w:rPr>
      </w:pPr>
    </w:p>
    <w:p w:rsidR="00841A8F" w:rsidRDefault="00841A8F">
      <w:pPr>
        <w:spacing w:line="100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Operating Systems</w:t>
      </w:r>
      <w:r w:rsidR="001E7C22">
        <w:rPr>
          <w:rFonts w:ascii="Times New Roman" w:eastAsia="Times New Roman" w:hAnsi="Times New Roman" w:cs="Times New Roman"/>
        </w:rPr>
        <w:t xml:space="preserve"> known</w:t>
      </w:r>
      <w:r w:rsidR="001E7C22">
        <w:rPr>
          <w:rFonts w:ascii="Times New Roman" w:eastAsia="Times New Roman" w:hAnsi="Times New Roman" w:cs="Times New Roman"/>
        </w:rPr>
        <w:tab/>
      </w:r>
      <w:r w:rsidR="001E7C22">
        <w:rPr>
          <w:rFonts w:ascii="Times New Roman" w:eastAsia="Times New Roman" w:hAnsi="Times New Roman" w:cs="Times New Roman"/>
        </w:rPr>
        <w:tab/>
        <w:t>:    Windows XP, 7</w:t>
      </w:r>
      <w:r w:rsidR="00D201DC">
        <w:rPr>
          <w:rFonts w:ascii="Times New Roman" w:eastAsia="Times New Roman" w:hAnsi="Times New Roman" w:cs="Times New Roman"/>
        </w:rPr>
        <w:t>,10</w:t>
      </w:r>
    </w:p>
    <w:p w:rsidR="00841A8F" w:rsidRDefault="00841A8F">
      <w:pPr>
        <w:spacing w:line="100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Programming Languages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:    C++, Java, .NET </w:t>
      </w:r>
      <w:r w:rsidR="00693402">
        <w:rPr>
          <w:rFonts w:ascii="Times New Roman" w:eastAsia="Times New Roman" w:hAnsi="Times New Roman" w:cs="Times New Roman"/>
        </w:rPr>
        <w:t>,javascript</w:t>
      </w:r>
      <w:r w:rsidR="00F05F55">
        <w:rPr>
          <w:rFonts w:ascii="Times New Roman" w:eastAsia="Times New Roman" w:hAnsi="Times New Roman" w:cs="Times New Roman"/>
        </w:rPr>
        <w:t>,jsp</w:t>
      </w:r>
      <w:r w:rsidR="00D201DC">
        <w:rPr>
          <w:rFonts w:ascii="Times New Roman" w:eastAsia="Times New Roman" w:hAnsi="Times New Roman" w:cs="Times New Roman"/>
        </w:rPr>
        <w:t>,PHP</w:t>
      </w:r>
    </w:p>
    <w:p w:rsidR="00841A8F" w:rsidRDefault="00841A8F">
      <w:pPr>
        <w:spacing w:line="100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Web Development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   HTML,xml.,asp.net</w:t>
      </w:r>
      <w:r w:rsidR="000E6941">
        <w:rPr>
          <w:rFonts w:ascii="Times New Roman" w:eastAsia="Times New Roman" w:hAnsi="Times New Roman" w:cs="Times New Roman"/>
        </w:rPr>
        <w:t>,php</w:t>
      </w:r>
    </w:p>
    <w:p w:rsidR="00841A8F" w:rsidRDefault="00841A8F">
      <w:pPr>
        <w:spacing w:line="100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Application Software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   MS Office,</w:t>
      </w:r>
    </w:p>
    <w:p w:rsidR="00841A8F" w:rsidRDefault="00841A8F">
      <w:pPr>
        <w:spacing w:line="100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Database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:    MYSQL,DB2</w:t>
      </w:r>
    </w:p>
    <w:p w:rsidR="00D201DC" w:rsidRDefault="00D201DC">
      <w:pPr>
        <w:spacing w:line="100" w:lineRule="atLeast"/>
        <w:rPr>
          <w:rFonts w:ascii="Times New Roman" w:eastAsia="Times New Roman" w:hAnsi="Times New Roman" w:cs="Times New Roman"/>
        </w:rPr>
      </w:pPr>
    </w:p>
    <w:p w:rsidR="00D201DC" w:rsidRDefault="00D201DC">
      <w:pPr>
        <w:spacing w:line="100" w:lineRule="atLeast"/>
        <w:rPr>
          <w:rFonts w:ascii="Times New Roman" w:eastAsia="Times New Roman" w:hAnsi="Times New Roman" w:cs="Times New Roman"/>
        </w:rPr>
      </w:pPr>
    </w:p>
    <w:p w:rsidR="004364C6" w:rsidRDefault="004364C6" w:rsidP="004364C6">
      <w:pPr>
        <w:spacing w:line="100" w:lineRule="atLeast"/>
        <w:rPr>
          <w:rFonts w:ascii="Cambria" w:eastAsia="Cambria" w:hAnsi="Cambria" w:cs="Cambria"/>
        </w:rPr>
      </w:pPr>
    </w:p>
    <w:tbl>
      <w:tblPr>
        <w:tblW w:w="0" w:type="auto"/>
        <w:tblLayout w:type="fixed"/>
        <w:tblCellMar>
          <w:left w:w="10" w:type="dxa"/>
          <w:right w:w="10" w:type="dxa"/>
        </w:tblCellMar>
        <w:tblLook w:val="0000"/>
      </w:tblPr>
      <w:tblGrid>
        <w:gridCol w:w="9478"/>
      </w:tblGrid>
      <w:tr w:rsidR="004364C6" w:rsidTr="00734D64">
        <w:trPr>
          <w:trHeight w:val="1"/>
        </w:trPr>
        <w:tc>
          <w:tcPr>
            <w:tcW w:w="947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 w:rsidR="004364C6" w:rsidRDefault="004364C6" w:rsidP="00734D64">
            <w:pPr>
              <w:spacing w:line="100" w:lineRule="atLeast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EXTRA CURRICULAR </w:t>
            </w:r>
          </w:p>
        </w:tc>
      </w:tr>
    </w:tbl>
    <w:p w:rsidR="004364C6" w:rsidRDefault="004364C6" w:rsidP="004364C6">
      <w:pPr>
        <w:pStyle w:val="ListParagraph"/>
        <w:numPr>
          <w:ilvl w:val="0"/>
          <w:numId w:val="3"/>
        </w:numPr>
        <w:spacing w:line="100" w:lineRule="atLeast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Participated in Intracollegiate Volleyball Competition.</w:t>
      </w:r>
    </w:p>
    <w:p w:rsidR="004364C6" w:rsidRDefault="004364C6" w:rsidP="004364C6">
      <w:pPr>
        <w:pStyle w:val="ListParagraph"/>
        <w:numPr>
          <w:ilvl w:val="0"/>
          <w:numId w:val="3"/>
        </w:numPr>
        <w:spacing w:line="100" w:lineRule="atLeast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Participated in Carom competition.</w:t>
      </w:r>
    </w:p>
    <w:p w:rsidR="000A4C9D" w:rsidRPr="0085655C" w:rsidRDefault="004364C6" w:rsidP="0085655C">
      <w:pPr>
        <w:pStyle w:val="ListParagraph"/>
        <w:numPr>
          <w:ilvl w:val="0"/>
          <w:numId w:val="3"/>
        </w:numPr>
        <w:spacing w:line="100" w:lineRule="atLeast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Worked as Volunteer in College Fest.</w:t>
      </w:r>
    </w:p>
    <w:tbl>
      <w:tblPr>
        <w:tblW w:w="0" w:type="auto"/>
        <w:tblLayout w:type="fixed"/>
        <w:tblCellMar>
          <w:left w:w="10" w:type="dxa"/>
          <w:right w:w="10" w:type="dxa"/>
        </w:tblCellMar>
        <w:tblLook w:val="0000"/>
      </w:tblPr>
      <w:tblGrid>
        <w:gridCol w:w="9478"/>
      </w:tblGrid>
      <w:tr w:rsidR="00841A8F" w:rsidRPr="00871056">
        <w:trPr>
          <w:trHeight w:val="1"/>
        </w:trPr>
        <w:tc>
          <w:tcPr>
            <w:tcW w:w="947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 w:rsidR="00841A8F" w:rsidRPr="00871056" w:rsidRDefault="00A22075">
            <w:pPr>
              <w:spacing w:line="100" w:lineRule="atLeast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PROJECT DETAILS</w:t>
            </w:r>
          </w:p>
        </w:tc>
      </w:tr>
    </w:tbl>
    <w:p w:rsidR="00841A8F" w:rsidRDefault="00841A8F">
      <w:pPr>
        <w:spacing w:line="100" w:lineRule="atLeast"/>
        <w:rPr>
          <w:rFonts w:ascii="Times New Roman" w:eastAsia="Times New Roman" w:hAnsi="Times New Roman" w:cs="Times New Roman"/>
        </w:rPr>
      </w:pPr>
    </w:p>
    <w:p w:rsidR="002866CF" w:rsidRPr="0015282B" w:rsidRDefault="002866CF" w:rsidP="002866CF">
      <w:pPr>
        <w:ind w:right="720"/>
        <w:jc w:val="both"/>
        <w:rPr>
          <w:rFonts w:ascii="Cambria" w:hAnsi="Cambria" w:cs="Arial"/>
          <w:kern w:val="24"/>
          <w:lang w:val="fr-FR"/>
        </w:rPr>
      </w:pPr>
      <w:r w:rsidRPr="0015282B">
        <w:rPr>
          <w:rFonts w:ascii="Cambria" w:hAnsi="Cambria" w:cs="Arial"/>
          <w:kern w:val="24"/>
          <w:lang w:val="fr-FR"/>
        </w:rPr>
        <w:t>Academic-Project Title: MULTI PARTY ACCESS CONTROL FOR ONLINE SOCIAL NETWORK</w:t>
      </w:r>
    </w:p>
    <w:p w:rsidR="002866CF" w:rsidRPr="0015282B" w:rsidRDefault="002866CF" w:rsidP="002866CF">
      <w:pPr>
        <w:ind w:right="720"/>
        <w:jc w:val="both"/>
        <w:rPr>
          <w:rFonts w:ascii="Cambria" w:hAnsi="Cambria" w:cs="Arial"/>
          <w:kern w:val="24"/>
          <w:lang w:val="fr-FR"/>
        </w:rPr>
      </w:pPr>
      <w:r w:rsidRPr="0015282B">
        <w:rPr>
          <w:rFonts w:ascii="Cambria" w:hAnsi="Cambria" w:cs="Arial"/>
          <w:kern w:val="24"/>
          <w:lang w:val="fr-FR"/>
        </w:rPr>
        <w:t xml:space="preserve">                                    </w:t>
      </w:r>
    </w:p>
    <w:p w:rsidR="002866CF" w:rsidRPr="0015282B" w:rsidRDefault="002866CF" w:rsidP="002866CF">
      <w:pPr>
        <w:rPr>
          <w:rFonts w:ascii="Cambria" w:hAnsi="Cambria" w:cs="Arial"/>
          <w:color w:val="222222"/>
          <w:kern w:val="24"/>
        </w:rPr>
      </w:pPr>
      <w:r w:rsidRPr="0015282B">
        <w:rPr>
          <w:rFonts w:ascii="Cambria" w:hAnsi="Cambria" w:cs="Arial"/>
          <w:bCs/>
          <w:color w:val="222222"/>
          <w:kern w:val="24"/>
        </w:rPr>
        <w:t xml:space="preserve">     </w:t>
      </w:r>
      <w:r w:rsidR="00D201DC">
        <w:rPr>
          <w:rFonts w:ascii="Cambria" w:hAnsi="Cambria" w:cs="Arial"/>
          <w:bCs/>
          <w:color w:val="222222"/>
          <w:kern w:val="24"/>
        </w:rPr>
        <w:t xml:space="preserve">     </w:t>
      </w:r>
      <w:r w:rsidRPr="0015282B">
        <w:rPr>
          <w:rFonts w:ascii="Cambria" w:hAnsi="Cambria" w:cs="Arial"/>
          <w:bCs/>
          <w:color w:val="222222"/>
          <w:kern w:val="24"/>
        </w:rPr>
        <w:t xml:space="preserve">  </w:t>
      </w:r>
      <w:r w:rsidRPr="0015282B">
        <w:rPr>
          <w:rFonts w:ascii="Cambria" w:hAnsi="Cambria" w:cs="Arial"/>
          <w:color w:val="222222"/>
          <w:kern w:val="24"/>
        </w:rPr>
        <w:t xml:space="preserve">Online social networks (OSNs) have experienced tremendous growth in recent </w:t>
      </w:r>
    </w:p>
    <w:p w:rsidR="002866CF" w:rsidRPr="0015282B" w:rsidRDefault="002866CF" w:rsidP="002866CF">
      <w:pPr>
        <w:rPr>
          <w:rFonts w:ascii="Cambria" w:hAnsi="Cambria" w:cs="Arial"/>
          <w:color w:val="222222"/>
          <w:kern w:val="24"/>
        </w:rPr>
      </w:pPr>
      <w:r w:rsidRPr="0015282B">
        <w:rPr>
          <w:rFonts w:ascii="Cambria" w:hAnsi="Cambria" w:cs="Arial"/>
          <w:color w:val="222222"/>
          <w:kern w:val="24"/>
        </w:rPr>
        <w:t>years and become a de facto portal for    hundreds of millions of Internet   users. These</w:t>
      </w:r>
    </w:p>
    <w:p w:rsidR="002866CF" w:rsidRPr="0015282B" w:rsidRDefault="002866CF" w:rsidP="002866CF">
      <w:pPr>
        <w:rPr>
          <w:rFonts w:ascii="Cambria" w:hAnsi="Cambria" w:cs="Arial"/>
          <w:color w:val="222222"/>
          <w:kern w:val="24"/>
        </w:rPr>
      </w:pPr>
      <w:r w:rsidRPr="0015282B">
        <w:rPr>
          <w:rFonts w:ascii="Cambria" w:hAnsi="Cambria" w:cs="Arial"/>
          <w:color w:val="222222"/>
          <w:kern w:val="24"/>
        </w:rPr>
        <w:t xml:space="preserve"> OSNs offer attractive means for digital social  interactions and information   sharing, but</w:t>
      </w:r>
    </w:p>
    <w:p w:rsidR="002866CF" w:rsidRPr="0015282B" w:rsidRDefault="002866CF" w:rsidP="002866CF">
      <w:pPr>
        <w:rPr>
          <w:rFonts w:ascii="Cambria" w:hAnsi="Cambria" w:cs="Arial"/>
          <w:color w:val="222222"/>
          <w:kern w:val="24"/>
        </w:rPr>
      </w:pPr>
      <w:r w:rsidRPr="0015282B">
        <w:rPr>
          <w:rFonts w:ascii="Cambria" w:hAnsi="Cambria" w:cs="Arial"/>
          <w:color w:val="222222"/>
          <w:kern w:val="24"/>
        </w:rPr>
        <w:t xml:space="preserve"> also   raise a number of security and privacy issues. While OSNs allow users to restrict</w:t>
      </w:r>
    </w:p>
    <w:p w:rsidR="002866CF" w:rsidRPr="0015282B" w:rsidRDefault="002866CF" w:rsidP="002866CF">
      <w:pPr>
        <w:rPr>
          <w:rFonts w:ascii="Cambria" w:hAnsi="Cambria" w:cs="Arial"/>
          <w:color w:val="222222"/>
          <w:kern w:val="24"/>
        </w:rPr>
      </w:pPr>
      <w:r w:rsidRPr="0015282B">
        <w:rPr>
          <w:rFonts w:ascii="Cambria" w:hAnsi="Cambria" w:cs="Arial"/>
          <w:color w:val="222222"/>
          <w:kern w:val="24"/>
        </w:rPr>
        <w:t xml:space="preserve"> access to shared data, they currently do not provide any mechanism to  enforce privacy </w:t>
      </w:r>
    </w:p>
    <w:p w:rsidR="002866CF" w:rsidRPr="0015282B" w:rsidRDefault="002866CF" w:rsidP="002866CF">
      <w:pPr>
        <w:rPr>
          <w:rFonts w:ascii="Cambria" w:hAnsi="Cambria" w:cs="Arial"/>
          <w:color w:val="222222"/>
          <w:kern w:val="24"/>
        </w:rPr>
      </w:pPr>
      <w:r w:rsidRPr="0015282B">
        <w:rPr>
          <w:rFonts w:ascii="Cambria" w:hAnsi="Cambria" w:cs="Arial"/>
          <w:color w:val="222222"/>
          <w:kern w:val="24"/>
        </w:rPr>
        <w:t xml:space="preserve">concerns  over data associated with multiple users. To this end, in this  project proposed </w:t>
      </w:r>
    </w:p>
    <w:p w:rsidR="002866CF" w:rsidRPr="0015282B" w:rsidRDefault="002866CF" w:rsidP="002866CF">
      <w:pPr>
        <w:rPr>
          <w:rFonts w:ascii="Cambria" w:hAnsi="Cambria" w:cs="Arial"/>
          <w:color w:val="222222"/>
          <w:kern w:val="24"/>
        </w:rPr>
      </w:pPr>
      <w:r w:rsidRPr="0015282B">
        <w:rPr>
          <w:rFonts w:ascii="Cambria" w:hAnsi="Cambria" w:cs="Arial"/>
          <w:color w:val="222222"/>
          <w:kern w:val="24"/>
        </w:rPr>
        <w:t>system is to enable the protection of shared data associated with multiple users in OSNs.</w:t>
      </w:r>
    </w:p>
    <w:p w:rsidR="002866CF" w:rsidRPr="0015282B" w:rsidRDefault="002866CF" w:rsidP="002866CF">
      <w:pPr>
        <w:rPr>
          <w:rFonts w:ascii="Arial" w:hAnsi="Arial" w:cs="Arial"/>
          <w:b/>
          <w:lang w:val="en-GB"/>
        </w:rPr>
      </w:pPr>
      <w:r w:rsidRPr="0015282B">
        <w:rPr>
          <w:rFonts w:ascii="Arial" w:hAnsi="Arial" w:cs="Arial"/>
          <w:b/>
          <w:lang w:val="en-GB"/>
        </w:rPr>
        <w:tab/>
      </w:r>
    </w:p>
    <w:p w:rsidR="002866CF" w:rsidRPr="0015282B" w:rsidRDefault="002866CF" w:rsidP="002866CF">
      <w:pPr>
        <w:rPr>
          <w:rFonts w:ascii="Cambria" w:hAnsi="Cambria" w:cs="Arial"/>
          <w:kern w:val="24"/>
        </w:rPr>
      </w:pPr>
      <w:r w:rsidRPr="0015282B">
        <w:rPr>
          <w:rFonts w:ascii="Cambria" w:hAnsi="Cambria" w:cs="Arial"/>
          <w:kern w:val="24"/>
        </w:rPr>
        <w:t>Project members &amp; my role  :     4, Team Member.</w:t>
      </w:r>
    </w:p>
    <w:p w:rsidR="002866CF" w:rsidRPr="0015282B" w:rsidRDefault="002866CF" w:rsidP="002866CF">
      <w:pPr>
        <w:rPr>
          <w:rFonts w:ascii="Cambria" w:hAnsi="Cambria" w:cs="Arial"/>
          <w:kern w:val="24"/>
        </w:rPr>
      </w:pPr>
      <w:r w:rsidRPr="0015282B">
        <w:rPr>
          <w:rFonts w:ascii="Cambria" w:hAnsi="Cambria" w:cs="Arial"/>
          <w:kern w:val="24"/>
        </w:rPr>
        <w:t xml:space="preserve"> </w:t>
      </w:r>
    </w:p>
    <w:p w:rsidR="002866CF" w:rsidRPr="0015282B" w:rsidRDefault="002866CF" w:rsidP="002866CF">
      <w:pPr>
        <w:tabs>
          <w:tab w:val="left" w:pos="1440"/>
        </w:tabs>
        <w:autoSpaceDE w:val="0"/>
        <w:autoSpaceDN w:val="0"/>
        <w:rPr>
          <w:rFonts w:ascii="Cambria" w:hAnsi="Cambria" w:cs="Arial"/>
          <w:kern w:val="24"/>
        </w:rPr>
      </w:pPr>
      <w:r w:rsidRPr="0015282B">
        <w:rPr>
          <w:rFonts w:ascii="Cambria" w:hAnsi="Cambria" w:cs="Arial"/>
          <w:kern w:val="24"/>
        </w:rPr>
        <w:t>Environment                           :     php tools, javascript, MYSQL(backend)</w:t>
      </w:r>
    </w:p>
    <w:p w:rsidR="002866CF" w:rsidRPr="0015282B" w:rsidRDefault="002866CF" w:rsidP="002866CF">
      <w:pPr>
        <w:tabs>
          <w:tab w:val="left" w:pos="1440"/>
        </w:tabs>
        <w:autoSpaceDE w:val="0"/>
        <w:autoSpaceDN w:val="0"/>
        <w:rPr>
          <w:rFonts w:ascii="Cambria" w:hAnsi="Cambria" w:cs="Arial"/>
          <w:kern w:val="24"/>
        </w:rPr>
      </w:pPr>
    </w:p>
    <w:p w:rsidR="002866CF" w:rsidRPr="0015282B" w:rsidRDefault="002866CF" w:rsidP="002866CF">
      <w:pPr>
        <w:tabs>
          <w:tab w:val="left" w:pos="1440"/>
        </w:tabs>
        <w:autoSpaceDE w:val="0"/>
        <w:autoSpaceDN w:val="0"/>
        <w:rPr>
          <w:rFonts w:ascii="Cambria" w:hAnsi="Cambria" w:cs="Arial"/>
          <w:kern w:val="24"/>
        </w:rPr>
      </w:pPr>
      <w:r w:rsidRPr="0015282B">
        <w:rPr>
          <w:rFonts w:ascii="Cambria" w:hAnsi="Cambria" w:cs="Arial"/>
          <w:kern w:val="24"/>
        </w:rPr>
        <w:t xml:space="preserve">Duration                                  :     40 days  </w:t>
      </w:r>
    </w:p>
    <w:p w:rsidR="00841A8F" w:rsidRDefault="00841A8F">
      <w:pPr>
        <w:spacing w:line="100" w:lineRule="atLeast"/>
        <w:ind w:firstLine="720"/>
        <w:rPr>
          <w:rFonts w:ascii="Cambria" w:eastAsia="Cambria" w:hAnsi="Cambria" w:cs="Cambria"/>
        </w:rPr>
      </w:pPr>
    </w:p>
    <w:tbl>
      <w:tblPr>
        <w:tblW w:w="0" w:type="auto"/>
        <w:tblLayout w:type="fixed"/>
        <w:tblCellMar>
          <w:left w:w="10" w:type="dxa"/>
          <w:right w:w="10" w:type="dxa"/>
        </w:tblCellMar>
        <w:tblLook w:val="0000"/>
      </w:tblPr>
      <w:tblGrid>
        <w:gridCol w:w="9478"/>
      </w:tblGrid>
      <w:tr w:rsidR="00841A8F">
        <w:trPr>
          <w:trHeight w:val="1"/>
        </w:trPr>
        <w:tc>
          <w:tcPr>
            <w:tcW w:w="947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 w:rsidR="00841A8F" w:rsidRDefault="00841A8F">
            <w:pPr>
              <w:spacing w:line="100" w:lineRule="atLeast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ACHIEVEMENTS </w:t>
            </w:r>
          </w:p>
        </w:tc>
      </w:tr>
    </w:tbl>
    <w:p w:rsidR="00841A8F" w:rsidRDefault="00841A8F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Tilak Vidyapeeth ,Pune Certificates</w:t>
      </w:r>
    </w:p>
    <w:p w:rsidR="00841A8F" w:rsidRDefault="00841A8F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Certificate of Maharashtra Talent Search Examination.</w:t>
      </w:r>
    </w:p>
    <w:tbl>
      <w:tblPr>
        <w:tblW w:w="0" w:type="auto"/>
        <w:tblLayout w:type="fixed"/>
        <w:tblCellMar>
          <w:left w:w="10" w:type="dxa"/>
          <w:right w:w="10" w:type="dxa"/>
        </w:tblCellMar>
        <w:tblLook w:val="0000"/>
      </w:tblPr>
      <w:tblGrid>
        <w:gridCol w:w="9478"/>
      </w:tblGrid>
      <w:tr w:rsidR="00841A8F">
        <w:trPr>
          <w:trHeight w:val="1"/>
        </w:trPr>
        <w:tc>
          <w:tcPr>
            <w:tcW w:w="947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 w:rsidR="00841A8F" w:rsidRDefault="00841A8F">
            <w:pPr>
              <w:spacing w:line="100" w:lineRule="atLeast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Professional Certification</w:t>
            </w:r>
          </w:p>
        </w:tc>
      </w:tr>
    </w:tbl>
    <w:p w:rsidR="00841A8F" w:rsidRDefault="00841A8F">
      <w:pPr>
        <w:ind w:left="720"/>
        <w:rPr>
          <w:rFonts w:ascii="Times New Roman" w:eastAsia="Times New Roman" w:hAnsi="Times New Roman" w:cs="Times New Roman"/>
        </w:rPr>
      </w:pPr>
    </w:p>
    <w:p w:rsidR="00841A8F" w:rsidRDefault="00841A8F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MTA  (</w:t>
      </w:r>
      <w:hyperlink r:id="rId5" w:history="1">
        <w:r>
          <w:rPr>
            <w:rStyle w:val="Hyperlink"/>
          </w:rPr>
          <w:t xml:space="preserve"> Web Development Fundamentals (C#)</w:t>
        </w:r>
      </w:hyperlink>
      <w:r>
        <w:rPr>
          <w:rFonts w:ascii="Times New Roman" w:eastAsia="Times New Roman" w:hAnsi="Times New Roman" w:cs="Times New Roman"/>
        </w:rPr>
        <w:t>) ASP.NET Certified.</w:t>
      </w:r>
    </w:p>
    <w:p w:rsidR="00841A8F" w:rsidRDefault="00841A8F">
      <w:pPr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IBM Professional certifications  DB2,RAD,LOTUS etc.</w:t>
      </w:r>
    </w:p>
    <w:p w:rsidR="00841A8F" w:rsidRDefault="00841A8F">
      <w:pPr>
        <w:spacing w:line="100" w:lineRule="atLeast"/>
        <w:ind w:left="720"/>
        <w:rPr>
          <w:rFonts w:ascii="Times New Roman" w:eastAsia="Times New Roman" w:hAnsi="Times New Roman" w:cs="Times New Roman"/>
        </w:rPr>
      </w:pPr>
    </w:p>
    <w:tbl>
      <w:tblPr>
        <w:tblW w:w="0" w:type="auto"/>
        <w:tblLayout w:type="fixed"/>
        <w:tblCellMar>
          <w:left w:w="10" w:type="dxa"/>
          <w:right w:w="10" w:type="dxa"/>
        </w:tblCellMar>
        <w:tblLook w:val="0000"/>
      </w:tblPr>
      <w:tblGrid>
        <w:gridCol w:w="9478"/>
      </w:tblGrid>
      <w:tr w:rsidR="00841A8F">
        <w:trPr>
          <w:trHeight w:val="1"/>
        </w:trPr>
        <w:tc>
          <w:tcPr>
            <w:tcW w:w="947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 w:rsidR="00841A8F" w:rsidRDefault="00841A8F">
            <w:pPr>
              <w:tabs>
                <w:tab w:val="left" w:pos="3105"/>
              </w:tabs>
              <w:spacing w:line="100" w:lineRule="atLeast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PERSONAL  PROFILE </w:t>
            </w:r>
          </w:p>
        </w:tc>
      </w:tr>
    </w:tbl>
    <w:p w:rsidR="00841A8F" w:rsidRDefault="00841A8F">
      <w:pPr>
        <w:spacing w:line="100" w:lineRule="atLeast"/>
        <w:rPr>
          <w:rFonts w:ascii="Times New Roman" w:eastAsia="Times New Roman" w:hAnsi="Times New Roman" w:cs="Times New Roman"/>
          <w:b/>
        </w:rPr>
      </w:pPr>
    </w:p>
    <w:p w:rsidR="00841A8F" w:rsidRDefault="00F30AD2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NAME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</w:t>
      </w:r>
      <w:r w:rsidR="00841A8F">
        <w:rPr>
          <w:rFonts w:ascii="Times New Roman" w:eastAsia="Times New Roman" w:hAnsi="Times New Roman" w:cs="Times New Roman"/>
          <w:b/>
        </w:rPr>
        <w:t xml:space="preserve"> </w:t>
      </w:r>
      <w:r w:rsidR="00841A8F">
        <w:rPr>
          <w:rFonts w:ascii="Times New Roman" w:eastAsia="Times New Roman" w:hAnsi="Times New Roman" w:cs="Times New Roman"/>
        </w:rPr>
        <w:t xml:space="preserve">:    </w:t>
      </w:r>
      <w:r w:rsidR="001B2D6B">
        <w:rPr>
          <w:rFonts w:ascii="Times New Roman" w:eastAsia="Times New Roman" w:hAnsi="Times New Roman" w:cs="Times New Roman"/>
        </w:rPr>
        <w:t xml:space="preserve">Nandita Banerjee </w:t>
      </w:r>
      <w:r w:rsidR="00841A8F">
        <w:rPr>
          <w:rFonts w:ascii="Times New Roman" w:eastAsia="Times New Roman" w:hAnsi="Times New Roman" w:cs="Times New Roman"/>
        </w:rPr>
        <w:br/>
      </w:r>
      <w:r w:rsidR="00841A8F">
        <w:rPr>
          <w:rFonts w:ascii="Times New Roman" w:eastAsia="Times New Roman" w:hAnsi="Times New Roman" w:cs="Times New Roman"/>
          <w:b/>
        </w:rPr>
        <w:t>DATE OF BIRTH</w:t>
      </w:r>
      <w:r w:rsidR="00841A8F">
        <w:rPr>
          <w:rFonts w:ascii="Times New Roman" w:eastAsia="Times New Roman" w:hAnsi="Times New Roman" w:cs="Times New Roman"/>
          <w:b/>
        </w:rPr>
        <w:tab/>
        <w:t xml:space="preserve"> </w:t>
      </w:r>
      <w:r w:rsidR="00841A8F">
        <w:rPr>
          <w:rFonts w:ascii="Times New Roman" w:eastAsia="Times New Roman" w:hAnsi="Times New Roman" w:cs="Times New Roman"/>
          <w:b/>
        </w:rPr>
        <w:tab/>
      </w:r>
      <w:r w:rsidR="00841A8F">
        <w:rPr>
          <w:rFonts w:ascii="Times New Roman" w:eastAsia="Times New Roman" w:hAnsi="Times New Roman" w:cs="Times New Roman"/>
          <w:b/>
        </w:rPr>
        <w:tab/>
        <w:t xml:space="preserve"> </w:t>
      </w:r>
      <w:r w:rsidR="001B2D6B">
        <w:rPr>
          <w:rFonts w:ascii="Times New Roman" w:eastAsia="Times New Roman" w:hAnsi="Times New Roman" w:cs="Times New Roman"/>
        </w:rPr>
        <w:t>:     23</w:t>
      </w:r>
      <w:r w:rsidR="001B2D6B" w:rsidRPr="001B2D6B">
        <w:rPr>
          <w:rFonts w:ascii="Times New Roman" w:eastAsia="Times New Roman" w:hAnsi="Times New Roman" w:cs="Times New Roman"/>
          <w:vertAlign w:val="superscript"/>
        </w:rPr>
        <w:t>rd</w:t>
      </w:r>
      <w:r w:rsidR="001B2D6B">
        <w:rPr>
          <w:rFonts w:ascii="Times New Roman" w:eastAsia="Times New Roman" w:hAnsi="Times New Roman" w:cs="Times New Roman"/>
        </w:rPr>
        <w:t xml:space="preserve"> May</w:t>
      </w:r>
      <w:r w:rsidR="00841A8F">
        <w:rPr>
          <w:rFonts w:ascii="Times New Roman" w:eastAsia="Times New Roman" w:hAnsi="Times New Roman" w:cs="Times New Roman"/>
        </w:rPr>
        <w:t>, 19</w:t>
      </w:r>
      <w:r w:rsidR="001B2D6B">
        <w:rPr>
          <w:rFonts w:ascii="Times New Roman" w:eastAsia="Times New Roman" w:hAnsi="Times New Roman" w:cs="Times New Roman"/>
        </w:rPr>
        <w:t>90</w:t>
      </w:r>
      <w:r w:rsidR="00841A8F">
        <w:rPr>
          <w:rFonts w:ascii="Times New Roman" w:eastAsia="Times New Roman" w:hAnsi="Times New Roman" w:cs="Times New Roman"/>
        </w:rPr>
        <w:t>.</w:t>
      </w:r>
    </w:p>
    <w:p w:rsidR="00841A8F" w:rsidRDefault="00841A8F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GENDER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 xml:space="preserve">              :    </w:t>
      </w:r>
      <w:r w:rsidR="001B2D6B">
        <w:rPr>
          <w:rFonts w:ascii="Times New Roman" w:eastAsia="Times New Roman" w:hAnsi="Times New Roman" w:cs="Times New Roman"/>
        </w:rPr>
        <w:t>Fem</w:t>
      </w:r>
      <w:r>
        <w:rPr>
          <w:rFonts w:ascii="Times New Roman" w:eastAsia="Times New Roman" w:hAnsi="Times New Roman" w:cs="Times New Roman"/>
        </w:rPr>
        <w:t>ale</w:t>
      </w:r>
    </w:p>
    <w:p w:rsidR="00841A8F" w:rsidRDefault="00841A8F">
      <w:pPr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LANGUAGES KNOWN</w:t>
      </w:r>
      <w:r>
        <w:rPr>
          <w:rFonts w:ascii="Times New Roman" w:eastAsia="Times New Roman" w:hAnsi="Times New Roman" w:cs="Times New Roman"/>
          <w:b/>
        </w:rPr>
        <w:tab/>
        <w:t xml:space="preserve">              </w:t>
      </w:r>
      <w:r>
        <w:rPr>
          <w:rFonts w:ascii="Times New Roman" w:eastAsia="Times New Roman" w:hAnsi="Times New Roman" w:cs="Times New Roman"/>
        </w:rPr>
        <w:t>:    English, Hindi &amp; Marathi</w:t>
      </w:r>
    </w:p>
    <w:p w:rsidR="00F30AD2" w:rsidRDefault="00841A8F">
      <w:pPr>
        <w:spacing w:line="360" w:lineRule="auto"/>
        <w:ind w:left="3600" w:hanging="36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PERMANENT ADDRESS</w:t>
      </w:r>
      <w:r w:rsidR="00F30AD2">
        <w:rPr>
          <w:rFonts w:ascii="Times New Roman" w:eastAsia="Times New Roman" w:hAnsi="Times New Roman" w:cs="Times New Roman"/>
        </w:rPr>
        <w:t xml:space="preserve">                :     Flat No.</w:t>
      </w:r>
      <w:r w:rsidR="001B2D6B">
        <w:rPr>
          <w:rFonts w:ascii="Times New Roman" w:eastAsia="Times New Roman" w:hAnsi="Times New Roman" w:cs="Times New Roman"/>
        </w:rPr>
        <w:t xml:space="preserve"> 701</w:t>
      </w:r>
      <w:r w:rsidR="00F30AD2">
        <w:rPr>
          <w:rFonts w:ascii="Times New Roman" w:eastAsia="Times New Roman" w:hAnsi="Times New Roman" w:cs="Times New Roman"/>
        </w:rPr>
        <w:t>,</w:t>
      </w:r>
    </w:p>
    <w:p w:rsidR="00841A8F" w:rsidRDefault="00841A8F">
      <w:pPr>
        <w:spacing w:line="360" w:lineRule="auto"/>
        <w:ind w:left="3600" w:hanging="36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                                         </w:t>
      </w:r>
      <w:r w:rsidR="001B2D6B">
        <w:rPr>
          <w:rFonts w:ascii="Times New Roman" w:eastAsia="Times New Roman" w:hAnsi="Times New Roman" w:cs="Times New Roman"/>
        </w:rPr>
        <w:t>12/1 N S Road</w:t>
      </w:r>
      <w:r w:rsidR="00B83FA6">
        <w:rPr>
          <w:rFonts w:ascii="Times New Roman" w:eastAsia="Times New Roman" w:hAnsi="Times New Roman" w:cs="Times New Roman"/>
        </w:rPr>
        <w:t>,</w:t>
      </w:r>
    </w:p>
    <w:p w:rsidR="00B83FA6" w:rsidRDefault="00B83FA6">
      <w:pPr>
        <w:spacing w:line="360" w:lineRule="auto"/>
        <w:ind w:left="3600" w:hanging="36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                                         </w:t>
      </w:r>
      <w:r w:rsidR="001B2D6B">
        <w:rPr>
          <w:rFonts w:ascii="Times New Roman" w:eastAsia="Times New Roman" w:hAnsi="Times New Roman" w:cs="Times New Roman"/>
        </w:rPr>
        <w:t>Nerul</w:t>
      </w:r>
      <w:r>
        <w:rPr>
          <w:rFonts w:ascii="Times New Roman" w:eastAsia="Times New Roman" w:hAnsi="Times New Roman" w:cs="Times New Roman"/>
        </w:rPr>
        <w:t>,</w:t>
      </w:r>
      <w:r w:rsidR="001B2D6B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Navi Mumbai.</w:t>
      </w:r>
    </w:p>
    <w:tbl>
      <w:tblPr>
        <w:tblW w:w="0" w:type="auto"/>
        <w:tblLayout w:type="fixed"/>
        <w:tblCellMar>
          <w:left w:w="10" w:type="dxa"/>
          <w:right w:w="10" w:type="dxa"/>
        </w:tblCellMar>
        <w:tblLook w:val="0000"/>
      </w:tblPr>
      <w:tblGrid>
        <w:gridCol w:w="9478"/>
      </w:tblGrid>
      <w:tr w:rsidR="00841A8F">
        <w:trPr>
          <w:trHeight w:val="1"/>
        </w:trPr>
        <w:tc>
          <w:tcPr>
            <w:tcW w:w="9478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C0C0C0"/>
          </w:tcPr>
          <w:p w:rsidR="00841A8F" w:rsidRDefault="00841A8F">
            <w:pPr>
              <w:tabs>
                <w:tab w:val="left" w:pos="3105"/>
              </w:tabs>
              <w:spacing w:line="100" w:lineRule="atLeast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DECLARATION </w:t>
            </w:r>
          </w:p>
        </w:tc>
      </w:tr>
    </w:tbl>
    <w:p w:rsidR="00841A8F" w:rsidRDefault="00841A8F">
      <w:pPr>
        <w:spacing w:line="100" w:lineRule="atLeast"/>
        <w:ind w:firstLine="720"/>
        <w:rPr>
          <w:rFonts w:ascii="Times New Roman" w:eastAsia="Times New Roman" w:hAnsi="Times New Roman" w:cs="Times New Roman"/>
        </w:rPr>
      </w:pPr>
    </w:p>
    <w:p w:rsidR="00841A8F" w:rsidRDefault="00841A8F">
      <w:pPr>
        <w:spacing w:line="100" w:lineRule="atLeast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 hereby declare that above furnished particulars are true to the best of my knowledge and belief.</w:t>
      </w:r>
    </w:p>
    <w:p w:rsidR="00841A8F" w:rsidRDefault="00841A8F">
      <w:pPr>
        <w:spacing w:line="100" w:lineRule="atLeast"/>
        <w:rPr>
          <w:rFonts w:ascii="Times New Roman" w:eastAsia="Times New Roman" w:hAnsi="Times New Roman" w:cs="Times New Roman"/>
        </w:rPr>
      </w:pPr>
    </w:p>
    <w:p w:rsidR="00841A8F" w:rsidRDefault="00841A8F">
      <w:pPr>
        <w:spacing w:line="100" w:lineRule="atLeast"/>
        <w:rPr>
          <w:rFonts w:ascii="Times New Roman" w:eastAsia="Times New Roman" w:hAnsi="Times New Roman" w:cs="Times New Roman"/>
        </w:rPr>
      </w:pPr>
    </w:p>
    <w:p w:rsidR="00841A8F" w:rsidRDefault="00841A8F">
      <w:pPr>
        <w:spacing w:line="100" w:lineRule="atLeast"/>
        <w:rPr>
          <w:rFonts w:ascii="Times New Roman" w:eastAsia="Times New Roman" w:hAnsi="Times New Roman" w:cs="Times New Roman"/>
        </w:rPr>
      </w:pPr>
    </w:p>
    <w:p w:rsidR="00841A8F" w:rsidRDefault="00841A8F">
      <w:pPr>
        <w:spacing w:line="100" w:lineRule="atLeast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 xml:space="preserve"> Place: Navi Mumbai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 </w:t>
      </w:r>
      <w:r w:rsidR="001B2D6B">
        <w:rPr>
          <w:rFonts w:ascii="Times New Roman" w:eastAsia="Times New Roman" w:hAnsi="Times New Roman" w:cs="Times New Roman"/>
        </w:rPr>
        <w:t xml:space="preserve">          </w:t>
      </w:r>
      <w:r>
        <w:rPr>
          <w:rFonts w:ascii="Times New Roman" w:eastAsia="Times New Roman" w:hAnsi="Times New Roman" w:cs="Times New Roman"/>
        </w:rPr>
        <w:t xml:space="preserve"> </w:t>
      </w:r>
      <w:r w:rsidR="001B2D6B">
        <w:rPr>
          <w:rFonts w:ascii="Times New Roman" w:eastAsia="Times New Roman" w:hAnsi="Times New Roman" w:cs="Times New Roman"/>
          <w:b/>
        </w:rPr>
        <w:t>Nandita Banerjee</w:t>
      </w:r>
    </w:p>
    <w:p w:rsidR="00841A8F" w:rsidRDefault="00841A8F">
      <w:pPr>
        <w:spacing w:line="100" w:lineRule="atLeas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Date : </w:t>
      </w:r>
    </w:p>
    <w:sectPr w:rsidR="00841A8F">
      <w:pgSz w:w="12240" w:h="15840"/>
      <w:pgMar w:top="1440" w:right="1440" w:bottom="1440" w:left="1440" w:header="720" w:footer="720" w:gutter="0"/>
      <w:cols w:space="720"/>
      <w:docGrid w:linePitch="360" w:charSpace="3276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Liberation Sans">
    <w:altName w:val="Arial"/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Num1"/>
    <w:lvl w:ilvl="0">
      <w:start w:val="1"/>
      <w:numFmt w:val="bullet"/>
      <w:lvlText w:val=""/>
      <w:lvlJc w:val="left"/>
      <w:pPr>
        <w:tabs>
          <w:tab w:val="num" w:pos="0"/>
        </w:tabs>
        <w:ind w:left="720" w:hanging="360"/>
      </w:pPr>
      <w:rPr>
        <w:rFonts w:ascii="Wingdings 2" w:hAnsi="Wingdings 2"/>
      </w:rPr>
    </w:lvl>
    <w:lvl w:ilvl="1">
      <w:start w:val="1"/>
      <w:numFmt w:val="decimal"/>
      <w:lvlText w:val="%2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2.%3.%4.%5.%6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2.%3.%4.%5.%6.%7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2.%3.%4.%5.%6.%7.%8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2.%3.%4.%5.%6.%7.%8.%9"/>
      <w:lvlJc w:val="left"/>
      <w:pPr>
        <w:tabs>
          <w:tab w:val="num" w:pos="0"/>
        </w:tabs>
        <w:ind w:left="3600" w:hanging="360"/>
      </w:pPr>
    </w:lvl>
  </w:abstractNum>
  <w:abstractNum w:abstractNumId="1">
    <w:nsid w:val="00000002"/>
    <w:multiLevelType w:val="multilevel"/>
    <w:tmpl w:val="00000002"/>
    <w:name w:val="WWNum2"/>
    <w:lvl w:ilvl="0">
      <w:start w:val="1"/>
      <w:numFmt w:val="bullet"/>
      <w:lvlText w:val=""/>
      <w:lvlJc w:val="left"/>
      <w:pPr>
        <w:tabs>
          <w:tab w:val="num" w:pos="0"/>
        </w:tabs>
        <w:ind w:left="720" w:hanging="360"/>
      </w:pPr>
      <w:rPr>
        <w:rFonts w:ascii="Wingdings 2" w:hAnsi="Wingdings 2"/>
      </w:rPr>
    </w:lvl>
    <w:lvl w:ilvl="1">
      <w:start w:val="1"/>
      <w:numFmt w:val="decimal"/>
      <w:lvlText w:val="%2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2.%3.%4.%5.%6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2.%3.%4.%5.%6.%7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2.%3.%4.%5.%6.%7.%8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2.%3.%4.%5.%6.%7.%8.%9"/>
      <w:lvlJc w:val="left"/>
      <w:pPr>
        <w:tabs>
          <w:tab w:val="num" w:pos="0"/>
        </w:tabs>
        <w:ind w:left="3600" w:hanging="360"/>
      </w:pPr>
    </w:lvl>
  </w:abstractNum>
  <w:abstractNum w:abstractNumId="2">
    <w:nsid w:val="00000003"/>
    <w:multiLevelType w:val="multilevel"/>
    <w:tmpl w:val="00000003"/>
    <w:name w:val="WWNum4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/>
      </w:rPr>
    </w:lvl>
  </w:abstractNum>
  <w:abstractNum w:abstractNumId="3">
    <w:nsid w:val="00000004"/>
    <w:multiLevelType w:val="multilevel"/>
    <w:tmpl w:val="00000004"/>
    <w:name w:val="WW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multilevel"/>
    <w:tmpl w:val="00000005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grammar="clean"/>
  <w:stylePaneFormatFilter w:val="000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</w:compat>
  <w:rsids>
    <w:rsidRoot w:val="002664C0"/>
    <w:rsid w:val="000A4C9D"/>
    <w:rsid w:val="000E6941"/>
    <w:rsid w:val="00116FE7"/>
    <w:rsid w:val="0015282B"/>
    <w:rsid w:val="001B2D6B"/>
    <w:rsid w:val="001D7B0D"/>
    <w:rsid w:val="001E7C22"/>
    <w:rsid w:val="002664C0"/>
    <w:rsid w:val="002866CF"/>
    <w:rsid w:val="00372867"/>
    <w:rsid w:val="004364C6"/>
    <w:rsid w:val="004E6D61"/>
    <w:rsid w:val="00625C91"/>
    <w:rsid w:val="00693402"/>
    <w:rsid w:val="00841A8F"/>
    <w:rsid w:val="0085655C"/>
    <w:rsid w:val="00871056"/>
    <w:rsid w:val="00985B91"/>
    <w:rsid w:val="009E7B9D"/>
    <w:rsid w:val="00A0553E"/>
    <w:rsid w:val="00A22075"/>
    <w:rsid w:val="00B83FA6"/>
    <w:rsid w:val="00BE7CE5"/>
    <w:rsid w:val="00D201DC"/>
    <w:rsid w:val="00D60488"/>
    <w:rsid w:val="00EA6AB9"/>
    <w:rsid w:val="00F05F55"/>
    <w:rsid w:val="00F30A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rFonts w:ascii="Liberation Serif" w:eastAsia="Liberation Sans" w:hAnsi="Liberation Serif" w:cs="Liberation Sans"/>
      <w:kern w:val="1"/>
      <w:sz w:val="24"/>
      <w:szCs w:val="24"/>
      <w:lang w:eastAsia="hi-IN" w:bidi="hi-IN"/>
    </w:r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efaultParagraphFont1">
    <w:name w:val="Default Paragraph Font1"/>
  </w:style>
  <w:style w:type="character" w:styleId="Hyperlink">
    <w:name w:val="Hyperlink"/>
    <w:basedOn w:val="DefaultParagraphFont1"/>
    <w:rPr>
      <w:color w:val="0000FF"/>
      <w:u w:val="single"/>
      <w:lang/>
    </w:rPr>
  </w:style>
  <w:style w:type="character" w:customStyle="1" w:styleId="BalloonTextChar">
    <w:name w:val="Balloon Text Char"/>
    <w:basedOn w:val="DefaultParagraphFont1"/>
    <w:rPr>
      <w:rFonts w:ascii="Tahoma" w:hAnsi="Tahoma" w:cs="Tahoma"/>
      <w:sz w:val="16"/>
      <w:szCs w:val="16"/>
    </w:rPr>
  </w:style>
  <w:style w:type="character" w:customStyle="1" w:styleId="ListLabel1">
    <w:name w:val="ListLabel 1"/>
    <w:rPr>
      <w:rFonts w:cs="Courier New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ListParagraph">
    <w:name w:val="List Paragraph"/>
    <w:basedOn w:val="Normal"/>
    <w:qFormat/>
    <w:pPr>
      <w:ind w:left="720"/>
    </w:pPr>
  </w:style>
  <w:style w:type="paragraph" w:styleId="BalloonText">
    <w:name w:val="Balloon Text"/>
    <w:basedOn w:val="Normal"/>
    <w:pPr>
      <w:spacing w:line="100" w:lineRule="atLeast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javascript:ShowDetail(12260513);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471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3152</CharactersWithSpaces>
  <SharedDoc>false</SharedDoc>
  <HLinks>
    <vt:vector size="6" baseType="variant">
      <vt:variant>
        <vt:i4>655371</vt:i4>
      </vt:variant>
      <vt:variant>
        <vt:i4>0</vt:i4>
      </vt:variant>
      <vt:variant>
        <vt:i4>0</vt:i4>
      </vt:variant>
      <vt:variant>
        <vt:i4>5</vt:i4>
      </vt:variant>
      <vt:variant>
        <vt:lpwstr>javascript:ShowDetail(12260513);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VASUDEVA REDDY REDDEM</dc:creator>
  <cp:lastModifiedBy>vaasuforu</cp:lastModifiedBy>
  <cp:revision>5</cp:revision>
  <dcterms:created xsi:type="dcterms:W3CDTF">2012-06-03T05:14:00Z</dcterms:created>
  <dcterms:modified xsi:type="dcterms:W3CDTF">2017-05-29T11:12:00Z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